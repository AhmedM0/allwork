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33BE" w:rsidRPr="00236A68" w:rsidRDefault="00236A68" w:rsidP="008133BE">
      <w:pPr>
        <w:pStyle w:val="NormalWeb"/>
        <w:shd w:val="clear" w:color="auto" w:fill="FFFFFF"/>
        <w:spacing w:line="276" w:lineRule="auto"/>
        <w:jc w:val="center"/>
        <w:rPr>
          <w:rFonts w:asciiTheme="minorHAnsi" w:hAnsiTheme="minorHAnsi" w:cs="Tahoma"/>
          <w:b/>
          <w:sz w:val="36"/>
          <w:szCs w:val="19"/>
        </w:rPr>
      </w:pPr>
      <w:r w:rsidRPr="00236A68">
        <w:rPr>
          <w:rFonts w:asciiTheme="minorHAnsi" w:hAnsiTheme="minorHAnsi" w:cs="Tahoma"/>
          <w:b/>
          <w:sz w:val="36"/>
          <w:szCs w:val="19"/>
        </w:rPr>
        <w:t>Sprin</w:t>
      </w:r>
      <w:r>
        <w:rPr>
          <w:rFonts w:asciiTheme="minorHAnsi" w:hAnsiTheme="minorHAnsi" w:cs="Tahoma"/>
          <w:b/>
          <w:sz w:val="36"/>
          <w:szCs w:val="19"/>
        </w:rPr>
        <w:t>t</w:t>
      </w:r>
      <w:r w:rsidRPr="00236A68">
        <w:rPr>
          <w:rFonts w:asciiTheme="minorHAnsi" w:hAnsiTheme="minorHAnsi" w:cs="Tahoma"/>
          <w:b/>
          <w:sz w:val="36"/>
          <w:szCs w:val="19"/>
        </w:rPr>
        <w:t xml:space="preserve"> Cycle</w:t>
      </w:r>
    </w:p>
    <w:p w:rsidR="00236A68" w:rsidRDefault="00236A68" w:rsidP="00236A68">
      <w:pPr>
        <w:pStyle w:val="NormalWeb"/>
        <w:shd w:val="clear" w:color="auto" w:fill="FFFFFF"/>
        <w:spacing w:line="276" w:lineRule="auto"/>
        <w:jc w:val="center"/>
        <w:rPr>
          <w:rFonts w:asciiTheme="minorHAnsi" w:hAnsiTheme="minorHAnsi" w:cs="Tahoma"/>
          <w:sz w:val="22"/>
          <w:szCs w:val="19"/>
        </w:rPr>
      </w:pPr>
      <w:r w:rsidRPr="00236A68">
        <w:rPr>
          <w:rFonts w:asciiTheme="minorHAnsi" w:hAnsiTheme="minorHAnsi" w:cs="Tahoma"/>
          <w:b/>
          <w:color w:val="0070C0"/>
          <w:sz w:val="28"/>
          <w:szCs w:val="19"/>
        </w:rPr>
        <w:t xml:space="preserve">Sprint Planning      </w:t>
      </w:r>
      <w:r>
        <w:rPr>
          <w:rFonts w:asciiTheme="minorHAnsi" w:hAnsiTheme="minorHAnsi" w:cs="Tahoma"/>
          <w:sz w:val="22"/>
          <w:szCs w:val="19"/>
        </w:rPr>
        <w:t xml:space="preserve">-&gt;      </w:t>
      </w:r>
      <w:r w:rsidRPr="00236A68">
        <w:rPr>
          <w:rFonts w:asciiTheme="minorHAnsi" w:hAnsiTheme="minorHAnsi" w:cs="Tahoma"/>
          <w:sz w:val="28"/>
          <w:szCs w:val="19"/>
        </w:rPr>
        <w:t>Sprint</w:t>
      </w:r>
      <w:r w:rsidRPr="00236A68">
        <w:rPr>
          <w:rFonts w:asciiTheme="minorHAnsi" w:hAnsiTheme="minorHAnsi" w:cs="Tahoma"/>
          <w:szCs w:val="19"/>
        </w:rPr>
        <w:t xml:space="preserve"> </w:t>
      </w:r>
      <w:r>
        <w:rPr>
          <w:rFonts w:asciiTheme="minorHAnsi" w:hAnsiTheme="minorHAnsi" w:cs="Tahoma"/>
          <w:sz w:val="22"/>
          <w:szCs w:val="19"/>
        </w:rPr>
        <w:t xml:space="preserve">     -&gt;      </w:t>
      </w:r>
      <w:r w:rsidRPr="00236A68">
        <w:rPr>
          <w:rFonts w:asciiTheme="minorHAnsi" w:hAnsiTheme="minorHAnsi" w:cs="Tahoma"/>
          <w:b/>
          <w:color w:val="FF0000"/>
          <w:sz w:val="28"/>
          <w:szCs w:val="19"/>
        </w:rPr>
        <w:t xml:space="preserve">Sprint Review   </w:t>
      </w:r>
      <w:r w:rsidRPr="00236A68">
        <w:rPr>
          <w:rFonts w:asciiTheme="minorHAnsi" w:hAnsiTheme="minorHAnsi" w:cs="Tahoma"/>
          <w:szCs w:val="19"/>
        </w:rPr>
        <w:t xml:space="preserve">   </w:t>
      </w:r>
      <w:r>
        <w:rPr>
          <w:rFonts w:asciiTheme="minorHAnsi" w:hAnsiTheme="minorHAnsi" w:cs="Tahoma"/>
          <w:sz w:val="22"/>
          <w:szCs w:val="19"/>
        </w:rPr>
        <w:t xml:space="preserve">-&gt;      </w:t>
      </w:r>
      <w:r w:rsidRPr="00236A68">
        <w:rPr>
          <w:rFonts w:asciiTheme="minorHAnsi" w:hAnsiTheme="minorHAnsi" w:cs="Tahoma"/>
          <w:b/>
          <w:color w:val="00B050"/>
          <w:sz w:val="28"/>
          <w:szCs w:val="19"/>
        </w:rPr>
        <w:t>Sprint Retrospective</w:t>
      </w:r>
    </w:p>
    <w:p w:rsidR="005E4DF8" w:rsidRDefault="005E4DF8" w:rsidP="00E724DE">
      <w:pPr>
        <w:jc w:val="center"/>
        <w:rPr>
          <w:rFonts w:asciiTheme="minorHAnsi" w:hAnsiTheme="minorHAnsi" w:cs="Helvetica"/>
          <w:shd w:val="clear" w:color="auto" w:fill="FFFFFF"/>
        </w:rPr>
      </w:pPr>
    </w:p>
    <w:p w:rsidR="00236A68" w:rsidRPr="00236A68" w:rsidRDefault="00236A68" w:rsidP="00236A68">
      <w:pPr>
        <w:rPr>
          <w:rFonts w:asciiTheme="minorHAnsi" w:hAnsiTheme="minorHAnsi" w:cs="Helvetica"/>
          <w:b/>
          <w:color w:val="0070C0"/>
          <w:sz w:val="28"/>
          <w:shd w:val="clear" w:color="auto" w:fill="FFFFFF"/>
        </w:rPr>
      </w:pPr>
      <w:r w:rsidRPr="00236A68">
        <w:rPr>
          <w:rFonts w:asciiTheme="minorHAnsi" w:hAnsiTheme="minorHAnsi" w:cs="Helvetica"/>
          <w:b/>
          <w:color w:val="0070C0"/>
          <w:sz w:val="28"/>
          <w:shd w:val="clear" w:color="auto" w:fill="FFFFFF"/>
        </w:rPr>
        <w:t xml:space="preserve">Sprint Planning </w:t>
      </w:r>
    </w:p>
    <w:p w:rsidR="00236A68" w:rsidRPr="00236A68" w:rsidRDefault="00236A68" w:rsidP="00236A68">
      <w:pPr>
        <w:rPr>
          <w:rFonts w:asciiTheme="minorHAnsi" w:hAnsiTheme="minorHAnsi" w:cs="Helvetica"/>
          <w:shd w:val="clear" w:color="auto" w:fill="FFFFFF"/>
        </w:rPr>
      </w:pPr>
      <w:r w:rsidRPr="00236A68">
        <w:rPr>
          <w:rFonts w:asciiTheme="minorHAnsi" w:hAnsiTheme="minorHAnsi" w:cs="Helvetica"/>
          <w:shd w:val="clear" w:color="auto" w:fill="FFFFFF"/>
        </w:rPr>
        <w:t>Each Sprint begins with a Sprint Planning Meeting. As a general rule of thumb, multiply the number of weeks in your sprint by two hours to get your total sprint planning meeting length.</w:t>
      </w:r>
    </w:p>
    <w:p w:rsidR="00236A68" w:rsidRPr="00236A68" w:rsidRDefault="00236A68" w:rsidP="00236A68">
      <w:pPr>
        <w:rPr>
          <w:rFonts w:asciiTheme="minorHAnsi" w:hAnsiTheme="minorHAnsi" w:cs="Helvetica"/>
          <w:shd w:val="clear" w:color="auto" w:fill="FFFFFF"/>
        </w:rPr>
      </w:pPr>
      <w:r w:rsidRPr="00236A68">
        <w:rPr>
          <w:rFonts w:asciiTheme="minorHAnsi" w:hAnsiTheme="minorHAnsi" w:cs="Helvetica"/>
          <w:shd w:val="clear" w:color="auto" w:fill="FFFFFF"/>
        </w:rPr>
        <w:t>The Sprint Planning Meeting is typically broken into two parts.</w:t>
      </w:r>
    </w:p>
    <w:p w:rsidR="00236A68" w:rsidRDefault="00236A68" w:rsidP="00236A68">
      <w:pPr>
        <w:ind w:left="720"/>
        <w:rPr>
          <w:rFonts w:asciiTheme="minorHAnsi" w:hAnsiTheme="minorHAnsi" w:cs="Helvetica"/>
          <w:shd w:val="clear" w:color="auto" w:fill="FFFFFF"/>
        </w:rPr>
      </w:pPr>
      <w:r w:rsidRPr="00236A68">
        <w:rPr>
          <w:rFonts w:asciiTheme="minorHAnsi" w:hAnsiTheme="minorHAnsi" w:cs="Helvetica"/>
          <w:b/>
          <w:sz w:val="24"/>
          <w:shd w:val="clear" w:color="auto" w:fill="FFFFFF"/>
        </w:rPr>
        <w:t>Part one</w:t>
      </w:r>
      <w:r w:rsidRPr="00236A68">
        <w:rPr>
          <w:rFonts w:asciiTheme="minorHAnsi" w:hAnsiTheme="minorHAnsi" w:cs="Helvetica"/>
          <w:sz w:val="24"/>
          <w:shd w:val="clear" w:color="auto" w:fill="FFFFFF"/>
        </w:rPr>
        <w:t xml:space="preserve"> </w:t>
      </w:r>
      <w:r w:rsidRPr="00236A68">
        <w:rPr>
          <w:rFonts w:asciiTheme="minorHAnsi" w:hAnsiTheme="minorHAnsi" w:cs="Helvetica"/>
          <w:shd w:val="clear" w:color="auto" w:fill="FFFFFF"/>
        </w:rPr>
        <w:t xml:space="preserve">of the sprint planning meeting is a review of the product backlog items the Product Owner will ask the team to forecast and deliver. During this part of the meeting, it is not uncommon for the team to banter back and forth with the product owner, asking clarifying questions and driving away ambiguity. By the end of sprint planning part </w:t>
      </w:r>
      <w:proofErr w:type="gramStart"/>
      <w:r w:rsidRPr="00236A68">
        <w:rPr>
          <w:rFonts w:asciiTheme="minorHAnsi" w:hAnsiTheme="minorHAnsi" w:cs="Helvetica"/>
          <w:shd w:val="clear" w:color="auto" w:fill="FFFFFF"/>
        </w:rPr>
        <w:t>one,</w:t>
      </w:r>
      <w:proofErr w:type="gramEnd"/>
      <w:r w:rsidRPr="00236A68">
        <w:rPr>
          <w:rFonts w:asciiTheme="minorHAnsi" w:hAnsiTheme="minorHAnsi" w:cs="Helvetica"/>
          <w:shd w:val="clear" w:color="auto" w:fill="FFFFFF"/>
        </w:rPr>
        <w:t xml:space="preserve"> the team will select a sprint goal: a one-sentence description of the overall outcome of the sprint. </w:t>
      </w:r>
    </w:p>
    <w:p w:rsidR="00236A68" w:rsidRDefault="00236A68" w:rsidP="00CE18C8">
      <w:pPr>
        <w:ind w:left="720"/>
        <w:rPr>
          <w:rFonts w:asciiTheme="minorHAnsi" w:hAnsiTheme="minorHAnsi" w:cs="Helvetica"/>
          <w:szCs w:val="20"/>
          <w:shd w:val="clear" w:color="auto" w:fill="FFFFFF"/>
        </w:rPr>
      </w:pPr>
      <w:r w:rsidRPr="00236A68">
        <w:rPr>
          <w:rFonts w:asciiTheme="minorHAnsi" w:hAnsiTheme="minorHAnsi" w:cs="Helvetica"/>
          <w:b/>
          <w:sz w:val="24"/>
          <w:szCs w:val="20"/>
          <w:shd w:val="clear" w:color="auto" w:fill="FFFFFF"/>
        </w:rPr>
        <w:t>During part two</w:t>
      </w:r>
      <w:r w:rsidRPr="00236A68">
        <w:rPr>
          <w:rFonts w:asciiTheme="minorHAnsi" w:hAnsiTheme="minorHAnsi" w:cs="Helvetica"/>
          <w:sz w:val="24"/>
          <w:szCs w:val="20"/>
          <w:shd w:val="clear" w:color="auto" w:fill="FFFFFF"/>
        </w:rPr>
        <w:t xml:space="preserve"> </w:t>
      </w:r>
      <w:r w:rsidRPr="00236A68">
        <w:rPr>
          <w:rFonts w:asciiTheme="minorHAnsi" w:hAnsiTheme="minorHAnsi" w:cs="Helvetica"/>
          <w:szCs w:val="20"/>
          <w:shd w:val="clear" w:color="auto" w:fill="FFFFFF"/>
        </w:rPr>
        <w:t>of the sprint planning meeting, the team decides how the work will be built. In this meeting the team will begin decomposing the product backlog items into work tasks and estimating these in hours. The product owner must be available during this meeting but does not have to be in the room</w:t>
      </w:r>
      <w:r>
        <w:rPr>
          <w:rFonts w:asciiTheme="minorHAnsi" w:hAnsiTheme="minorHAnsi" w:cs="Helvetica"/>
          <w:szCs w:val="20"/>
          <w:shd w:val="clear" w:color="auto" w:fill="FFFFFF"/>
        </w:rPr>
        <w:t>. T</w:t>
      </w:r>
      <w:r w:rsidRPr="00236A68">
        <w:rPr>
          <w:rFonts w:asciiTheme="minorHAnsi" w:hAnsiTheme="minorHAnsi" w:cs="Helvetica"/>
          <w:szCs w:val="20"/>
          <w:shd w:val="clear" w:color="auto" w:fill="FFFFFF"/>
        </w:rPr>
        <w:t>he Scrum</w:t>
      </w:r>
      <w:r>
        <w:rPr>
          <w:rFonts w:asciiTheme="minorHAnsi" w:hAnsiTheme="minorHAnsi" w:cs="Helvetica"/>
          <w:szCs w:val="20"/>
          <w:shd w:val="clear" w:color="auto" w:fill="FFFFFF"/>
        </w:rPr>
        <w:t xml:space="preserve"> </w:t>
      </w:r>
      <w:r w:rsidRPr="00236A68">
        <w:rPr>
          <w:rFonts w:asciiTheme="minorHAnsi" w:hAnsiTheme="minorHAnsi" w:cs="Helvetica"/>
          <w:szCs w:val="20"/>
          <w:shd w:val="clear" w:color="auto" w:fill="FFFFFF"/>
        </w:rPr>
        <w:t>Master needs to take charge of this part of the meeting, keeping the team focused and free to explore possibilities without being limited by the product owner’s own ideas or opinions.</w:t>
      </w:r>
    </w:p>
    <w:p w:rsidR="00CE18C8" w:rsidRPr="00CE18C8" w:rsidRDefault="00CE18C8" w:rsidP="00CE18C8">
      <w:pPr>
        <w:ind w:left="720"/>
        <w:rPr>
          <w:rFonts w:asciiTheme="minorHAnsi" w:hAnsiTheme="minorHAnsi" w:cs="Helvetica"/>
          <w:szCs w:val="20"/>
          <w:shd w:val="clear" w:color="auto" w:fill="FFFFFF"/>
        </w:rPr>
      </w:pPr>
    </w:p>
    <w:p w:rsidR="00236A68" w:rsidRDefault="00236A68" w:rsidP="00236A68">
      <w:pPr>
        <w:rPr>
          <w:rFonts w:asciiTheme="minorHAnsi" w:hAnsiTheme="minorHAnsi" w:cs="Helvetica"/>
          <w:sz w:val="24"/>
          <w:shd w:val="clear" w:color="auto" w:fill="FFFFFF"/>
        </w:rPr>
      </w:pPr>
    </w:p>
    <w:p w:rsidR="00236A68" w:rsidRPr="00236A68" w:rsidRDefault="00236A68" w:rsidP="00236A68">
      <w:pPr>
        <w:rPr>
          <w:rFonts w:asciiTheme="minorHAnsi" w:hAnsiTheme="minorHAnsi" w:cs="Helvetica"/>
          <w:b/>
          <w:color w:val="FF0000"/>
          <w:sz w:val="28"/>
          <w:shd w:val="clear" w:color="auto" w:fill="FFFFFF"/>
        </w:rPr>
      </w:pPr>
      <w:r w:rsidRPr="00236A68">
        <w:rPr>
          <w:rFonts w:asciiTheme="minorHAnsi" w:hAnsiTheme="minorHAnsi" w:cs="Helvetica"/>
          <w:b/>
          <w:color w:val="FF0000"/>
          <w:sz w:val="28"/>
          <w:shd w:val="clear" w:color="auto" w:fill="FFFFFF"/>
        </w:rPr>
        <w:t>Sprint Review</w:t>
      </w:r>
    </w:p>
    <w:p w:rsidR="00236A68" w:rsidRPr="00236A68" w:rsidRDefault="00236A68" w:rsidP="00236A68">
      <w:pPr>
        <w:rPr>
          <w:rFonts w:asciiTheme="minorHAnsi" w:hAnsiTheme="minorHAnsi" w:cs="Helvetica"/>
          <w:shd w:val="clear" w:color="auto" w:fill="FFFFFF"/>
        </w:rPr>
      </w:pPr>
      <w:r w:rsidRPr="00236A68">
        <w:rPr>
          <w:rFonts w:asciiTheme="minorHAnsi" w:hAnsiTheme="minorHAnsi" w:cs="Helvetica"/>
          <w:shd w:val="clear" w:color="auto" w:fill="FFFFFF"/>
        </w:rPr>
        <w:t>A sprint review occurs on the last day of a sprint.</w:t>
      </w:r>
    </w:p>
    <w:p w:rsidR="00236A68" w:rsidRPr="00236A68" w:rsidRDefault="00236A68" w:rsidP="00236A68">
      <w:pPr>
        <w:rPr>
          <w:rFonts w:asciiTheme="minorHAnsi" w:hAnsiTheme="minorHAnsi" w:cs="Helvetica"/>
          <w:shd w:val="clear" w:color="auto" w:fill="FFFFFF"/>
        </w:rPr>
      </w:pPr>
      <w:r w:rsidRPr="00236A68">
        <w:rPr>
          <w:rFonts w:asciiTheme="minorHAnsi" w:hAnsiTheme="minorHAnsi" w:cs="Helvetica"/>
          <w:shd w:val="clear" w:color="auto" w:fill="FFFFFF"/>
        </w:rPr>
        <w:t>An informal meeting designed not to distract away from working on the project.</w:t>
      </w:r>
    </w:p>
    <w:p w:rsidR="00236A68" w:rsidRPr="00236A68" w:rsidRDefault="00236A68" w:rsidP="00236A68">
      <w:pPr>
        <w:rPr>
          <w:rFonts w:asciiTheme="minorHAnsi" w:hAnsiTheme="minorHAnsi" w:cs="Helvetica"/>
          <w:shd w:val="clear" w:color="auto" w:fill="FFFFFF"/>
        </w:rPr>
      </w:pPr>
      <w:r w:rsidRPr="00236A68">
        <w:rPr>
          <w:rFonts w:asciiTheme="minorHAnsi" w:hAnsiTheme="minorHAnsi" w:cs="Helvetica"/>
          <w:shd w:val="clear" w:color="auto" w:fill="FFFFFF"/>
        </w:rPr>
        <w:t>There should be a coded, tested and useable piece of software to showcase at this meeting.</w:t>
      </w:r>
    </w:p>
    <w:p w:rsidR="00236A68" w:rsidRPr="00236A68" w:rsidRDefault="00236A68" w:rsidP="00236A68">
      <w:pPr>
        <w:rPr>
          <w:rFonts w:asciiTheme="minorHAnsi" w:hAnsiTheme="minorHAnsi" w:cs="Helvetica"/>
          <w:shd w:val="clear" w:color="auto" w:fill="FFFFFF"/>
        </w:rPr>
      </w:pPr>
      <w:r w:rsidRPr="00236A68">
        <w:rPr>
          <w:rFonts w:asciiTheme="minorHAnsi" w:hAnsiTheme="minorHAnsi" w:cs="Helvetica"/>
          <w:shd w:val="clear" w:color="auto" w:fill="FFFFFF"/>
        </w:rPr>
        <w:t>The team should be able to demonstrate the new features that they have been working on.</w:t>
      </w:r>
    </w:p>
    <w:p w:rsidR="00236A68" w:rsidRDefault="00236A68" w:rsidP="00236A68">
      <w:pPr>
        <w:rPr>
          <w:rFonts w:asciiTheme="minorHAnsi" w:hAnsiTheme="minorHAnsi" w:cs="Helvetica"/>
          <w:shd w:val="clear" w:color="auto" w:fill="FFFFFF"/>
        </w:rPr>
      </w:pPr>
      <w:r w:rsidRPr="00236A68">
        <w:rPr>
          <w:rFonts w:asciiTheme="minorHAnsi" w:hAnsiTheme="minorHAnsi" w:cs="Helvetica"/>
          <w:shd w:val="clear" w:color="auto" w:fill="FFFFFF"/>
        </w:rPr>
        <w:t xml:space="preserve">All team members should be present (Product Owner, Scrum Master, Team Members) and the customers can often attend to view the work in progress.  </w:t>
      </w:r>
    </w:p>
    <w:p w:rsidR="00236A68" w:rsidRDefault="00236A68" w:rsidP="00236A68">
      <w:pPr>
        <w:rPr>
          <w:rFonts w:asciiTheme="minorHAnsi" w:hAnsiTheme="minorHAnsi" w:cs="Helvetica"/>
          <w:shd w:val="clear" w:color="auto" w:fill="FFFFFF"/>
        </w:rPr>
      </w:pPr>
    </w:p>
    <w:p w:rsidR="00236A68" w:rsidRPr="00236A68" w:rsidRDefault="00236A68" w:rsidP="00236A68">
      <w:pPr>
        <w:rPr>
          <w:rFonts w:asciiTheme="minorHAnsi" w:hAnsiTheme="minorHAnsi" w:cs="Helvetica"/>
          <w:b/>
          <w:color w:val="00B050"/>
          <w:sz w:val="28"/>
          <w:shd w:val="clear" w:color="auto" w:fill="FFFFFF"/>
        </w:rPr>
      </w:pPr>
      <w:r w:rsidRPr="00236A68">
        <w:rPr>
          <w:rFonts w:asciiTheme="minorHAnsi" w:hAnsiTheme="minorHAnsi" w:cs="Helvetica"/>
          <w:b/>
          <w:color w:val="00B050"/>
          <w:sz w:val="28"/>
          <w:shd w:val="clear" w:color="auto" w:fill="FFFFFF"/>
        </w:rPr>
        <w:lastRenderedPageBreak/>
        <w:t>Sprint Retrospective</w:t>
      </w:r>
    </w:p>
    <w:p w:rsidR="00236A68" w:rsidRDefault="00236A68" w:rsidP="00236A68">
      <w:pPr>
        <w:rPr>
          <w:rFonts w:asciiTheme="minorHAnsi" w:hAnsiTheme="minorHAnsi" w:cs="Helvetica"/>
          <w:shd w:val="clear" w:color="auto" w:fill="FFFFFF"/>
        </w:rPr>
      </w:pPr>
      <w:r w:rsidRPr="00236A68">
        <w:rPr>
          <w:rFonts w:asciiTheme="minorHAnsi" w:hAnsiTheme="minorHAnsi" w:cs="Helvetica"/>
          <w:shd w:val="clear" w:color="auto" w:fill="FFFFFF"/>
        </w:rPr>
        <w:t>A meeting which occurs directly after a Sprint Review</w:t>
      </w:r>
      <w:r>
        <w:rPr>
          <w:rFonts w:asciiTheme="minorHAnsi" w:hAnsiTheme="minorHAnsi" w:cs="Helvetica"/>
          <w:shd w:val="clear" w:color="auto" w:fill="FFFFFF"/>
        </w:rPr>
        <w:t xml:space="preserve"> designed to improve the running of future Sprints. It asks how well </w:t>
      </w:r>
      <w:proofErr w:type="gramStart"/>
      <w:r>
        <w:rPr>
          <w:rFonts w:asciiTheme="minorHAnsi" w:hAnsiTheme="minorHAnsi" w:cs="Helvetica"/>
          <w:shd w:val="clear" w:color="auto" w:fill="FFFFFF"/>
        </w:rPr>
        <w:t>are we</w:t>
      </w:r>
      <w:proofErr w:type="gramEnd"/>
      <w:r>
        <w:rPr>
          <w:rFonts w:asciiTheme="minorHAnsi" w:hAnsiTheme="minorHAnsi" w:cs="Helvetica"/>
          <w:shd w:val="clear" w:color="auto" w:fill="FFFFFF"/>
        </w:rPr>
        <w:t xml:space="preserve"> doing and how to improve.</w:t>
      </w:r>
    </w:p>
    <w:p w:rsidR="00236A68" w:rsidRDefault="00236A68" w:rsidP="00236A68">
      <w:pPr>
        <w:rPr>
          <w:rFonts w:asciiTheme="minorHAnsi" w:hAnsiTheme="minorHAnsi" w:cs="Helvetica"/>
          <w:shd w:val="clear" w:color="auto" w:fill="FFFFFF"/>
        </w:rPr>
      </w:pPr>
      <w:r>
        <w:rPr>
          <w:rFonts w:asciiTheme="minorHAnsi" w:hAnsiTheme="minorHAnsi" w:cs="Helvetica"/>
          <w:shd w:val="clear" w:color="auto" w:fill="FFFFFF"/>
        </w:rPr>
        <w:t>Usually one hour in duration but this may extend if there are pressing issues to confront.</w:t>
      </w:r>
    </w:p>
    <w:p w:rsidR="00236A68" w:rsidRDefault="00236A68" w:rsidP="00236A68">
      <w:pPr>
        <w:rPr>
          <w:rFonts w:asciiTheme="minorHAnsi" w:hAnsiTheme="minorHAnsi" w:cs="Helvetica"/>
          <w:shd w:val="clear" w:color="auto" w:fill="FFFFFF"/>
        </w:rPr>
      </w:pPr>
      <w:r>
        <w:rPr>
          <w:rFonts w:asciiTheme="minorHAnsi" w:hAnsiTheme="minorHAnsi" w:cs="Helvetica"/>
          <w:shd w:val="clear" w:color="auto" w:fill="FFFFFF"/>
        </w:rPr>
        <w:t>The entire team, Scrum Master and Product Owner should attend.</w:t>
      </w:r>
    </w:p>
    <w:p w:rsidR="00236A68" w:rsidRDefault="00236A68" w:rsidP="00236A68">
      <w:pPr>
        <w:rPr>
          <w:rStyle w:val="apple-converted-space"/>
          <w:rFonts w:ascii="Arial" w:hAnsi="Arial" w:cs="Arial"/>
          <w:color w:val="636363"/>
          <w:szCs w:val="23"/>
          <w:shd w:val="clear" w:color="auto" w:fill="FFFFFF"/>
        </w:rPr>
      </w:pPr>
      <w:r>
        <w:rPr>
          <w:rFonts w:asciiTheme="minorHAnsi" w:hAnsiTheme="minorHAnsi" w:cs="Helvetica"/>
          <w:shd w:val="clear" w:color="auto" w:fill="FFFFFF"/>
        </w:rPr>
        <w:t xml:space="preserve">Scrum Master can take charge to facilitate the meeting </w:t>
      </w:r>
      <w:r w:rsidRPr="00236A68">
        <w:rPr>
          <w:rFonts w:asciiTheme="minorHAnsi" w:hAnsiTheme="minorHAnsi" w:cs="Arial"/>
          <w:szCs w:val="23"/>
          <w:shd w:val="clear" w:color="auto" w:fill="FFFFFF"/>
        </w:rPr>
        <w:t>by asking everyone to just shout out ideas during the scrum. The Scrum</w:t>
      </w:r>
      <w:r>
        <w:rPr>
          <w:rFonts w:asciiTheme="minorHAnsi" w:hAnsiTheme="minorHAnsi" w:cs="Arial"/>
          <w:szCs w:val="23"/>
          <w:shd w:val="clear" w:color="auto" w:fill="FFFFFF"/>
        </w:rPr>
        <w:t xml:space="preserve"> </w:t>
      </w:r>
      <w:r w:rsidRPr="00236A68">
        <w:rPr>
          <w:rFonts w:asciiTheme="minorHAnsi" w:hAnsiTheme="minorHAnsi" w:cs="Arial"/>
          <w:szCs w:val="23"/>
          <w:shd w:val="clear" w:color="auto" w:fill="FFFFFF"/>
        </w:rPr>
        <w:t xml:space="preserve">Master can go around the room asking each person to identify any one thing to </w:t>
      </w:r>
      <w:r w:rsidRPr="00236A68">
        <w:rPr>
          <w:rFonts w:asciiTheme="minorHAnsi" w:hAnsiTheme="minorHAnsi" w:cs="Arial"/>
          <w:b/>
          <w:i/>
          <w:szCs w:val="23"/>
          <w:shd w:val="clear" w:color="auto" w:fill="FFFFFF"/>
        </w:rPr>
        <w:t>start, stop or continue</w:t>
      </w:r>
      <w:r w:rsidRPr="00236A68">
        <w:rPr>
          <w:rFonts w:asciiTheme="minorHAnsi" w:hAnsiTheme="minorHAnsi" w:cs="Arial"/>
          <w:szCs w:val="23"/>
          <w:shd w:val="clear" w:color="auto" w:fill="FFFFFF"/>
        </w:rPr>
        <w:t xml:space="preserve">. </w:t>
      </w:r>
      <w:r w:rsidRPr="00236A68">
        <w:rPr>
          <w:rFonts w:asciiTheme="minorHAnsi" w:hAnsiTheme="minorHAnsi" w:cs="Arial"/>
          <w:szCs w:val="23"/>
        </w:rPr>
        <w:br/>
      </w:r>
      <w:r w:rsidRPr="00236A68">
        <w:rPr>
          <w:rFonts w:asciiTheme="minorHAnsi" w:hAnsiTheme="minorHAnsi" w:cs="Arial"/>
          <w:szCs w:val="23"/>
        </w:rPr>
        <w:br/>
      </w:r>
      <w:r w:rsidRPr="00236A68">
        <w:rPr>
          <w:rFonts w:asciiTheme="minorHAnsi" w:hAnsiTheme="minorHAnsi" w:cs="Arial"/>
          <w:szCs w:val="23"/>
          <w:shd w:val="clear" w:color="auto" w:fill="FFFFFF"/>
        </w:rPr>
        <w:t>After an initial list of ideas has been brainstormed, teams will commonly vote on specific items to focus on during the coming sprint.</w:t>
      </w:r>
      <w:r w:rsidRPr="00236A68">
        <w:rPr>
          <w:rStyle w:val="apple-converted-space"/>
          <w:rFonts w:ascii="Arial" w:hAnsi="Arial" w:cs="Arial"/>
          <w:color w:val="636363"/>
          <w:szCs w:val="23"/>
          <w:shd w:val="clear" w:color="auto" w:fill="FFFFFF"/>
        </w:rPr>
        <w:t> </w:t>
      </w:r>
    </w:p>
    <w:p w:rsidR="00AA16C3" w:rsidRDefault="00AA16C3" w:rsidP="00236A68">
      <w:pPr>
        <w:rPr>
          <w:rStyle w:val="apple-converted-space"/>
          <w:rFonts w:ascii="Arial" w:hAnsi="Arial" w:cs="Arial"/>
          <w:color w:val="636363"/>
          <w:szCs w:val="23"/>
          <w:shd w:val="clear" w:color="auto" w:fill="FFFFFF"/>
        </w:rPr>
      </w:pPr>
    </w:p>
    <w:p w:rsidR="00AA16C3" w:rsidRDefault="00AA16C3" w:rsidP="00AA16C3">
      <w:pPr>
        <w:spacing w:after="0"/>
        <w:rPr>
          <w:rFonts w:asciiTheme="minorHAnsi" w:hAnsiTheme="minorHAnsi" w:cs="Helvetica"/>
          <w:b/>
          <w:sz w:val="26"/>
          <w:szCs w:val="26"/>
          <w:shd w:val="clear" w:color="auto" w:fill="FFFFFF"/>
        </w:rPr>
      </w:pPr>
      <w:r>
        <w:rPr>
          <w:rFonts w:asciiTheme="minorHAnsi" w:hAnsiTheme="minorHAnsi" w:cs="Helvetica"/>
          <w:b/>
          <w:color w:val="00B050"/>
          <w:sz w:val="26"/>
          <w:szCs w:val="26"/>
          <w:shd w:val="clear" w:color="auto" w:fill="FFFFFF"/>
        </w:rPr>
        <w:t>Mad, Sad, Glad</w:t>
      </w:r>
    </w:p>
    <w:p w:rsidR="00AA16C3" w:rsidRDefault="00AA16C3" w:rsidP="00AA16C3">
      <w:pPr>
        <w:ind w:left="720"/>
        <w:rPr>
          <w:szCs w:val="24"/>
        </w:rPr>
      </w:pPr>
      <w:r>
        <w:rPr>
          <w:szCs w:val="24"/>
        </w:rPr>
        <w:t>Mad, Sad, Glad is a technique used in the sprint retrospective stage where the team is asked to compile their emotions on the previous sprint into post-</w:t>
      </w:r>
      <w:proofErr w:type="spellStart"/>
      <w:r>
        <w:rPr>
          <w:szCs w:val="24"/>
        </w:rPr>
        <w:t>its</w:t>
      </w:r>
      <w:proofErr w:type="spellEnd"/>
      <w:r>
        <w:rPr>
          <w:szCs w:val="24"/>
        </w:rPr>
        <w:t xml:space="preserve"> on a board. The idea being that reflecting on the positive and negative aspects of the past will improve the processes of the future sprints.</w:t>
      </w:r>
    </w:p>
    <w:p w:rsidR="00AA16C3" w:rsidRDefault="00AA16C3" w:rsidP="00AA16C3">
      <w:pPr>
        <w:ind w:firstLine="720"/>
        <w:rPr>
          <w:szCs w:val="36"/>
        </w:rPr>
      </w:pPr>
      <w:hyperlink r:id="rId8" w:history="1">
        <w:r>
          <w:rPr>
            <w:rStyle w:val="Hyperlink"/>
            <w:szCs w:val="36"/>
          </w:rPr>
          <w:t>https://www.retrium.com/resources/techniques/mad-sad-glad</w:t>
        </w:r>
      </w:hyperlink>
      <w:r>
        <w:rPr>
          <w:szCs w:val="36"/>
        </w:rPr>
        <w:t xml:space="preserve"> </w:t>
      </w:r>
    </w:p>
    <w:p w:rsidR="00AA16C3" w:rsidRDefault="00AA16C3" w:rsidP="00236A68">
      <w:pPr>
        <w:rPr>
          <w:rFonts w:asciiTheme="minorHAnsi" w:hAnsiTheme="minorHAnsi" w:cs="Helvetica"/>
          <w:shd w:val="clear" w:color="auto" w:fill="FFFFFF"/>
        </w:rPr>
      </w:pPr>
      <w:bookmarkStart w:id="0" w:name="_GoBack"/>
      <w:bookmarkEnd w:id="0"/>
    </w:p>
    <w:p w:rsidR="004F017C" w:rsidRPr="004F017C" w:rsidRDefault="004F017C" w:rsidP="004F017C">
      <w:pPr>
        <w:spacing w:after="0"/>
        <w:rPr>
          <w:rFonts w:asciiTheme="minorHAnsi" w:hAnsiTheme="minorHAnsi"/>
          <w:b/>
          <w:color w:val="0070C0"/>
          <w:sz w:val="24"/>
          <w:szCs w:val="24"/>
        </w:rPr>
      </w:pPr>
    </w:p>
    <w:sectPr w:rsidR="004F017C" w:rsidRPr="004F017C" w:rsidSect="002D4ECE">
      <w:headerReference w:type="default" r:id="rId9"/>
      <w:footerReference w:type="default" r:id="rId10"/>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BAF" w:rsidRDefault="002F3BAF">
      <w:pPr>
        <w:spacing w:after="0" w:line="240" w:lineRule="auto"/>
      </w:pPr>
      <w:r>
        <w:separator/>
      </w:r>
    </w:p>
  </w:endnote>
  <w:endnote w:type="continuationSeparator" w:id="0">
    <w:p w:rsidR="002F3BAF" w:rsidRDefault="002F3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33" w:rsidRDefault="00236A68">
    <w:pPr>
      <w:pStyle w:val="Footer"/>
      <w:jc w:val="right"/>
    </w:pPr>
    <w:r>
      <w:fldChar w:fldCharType="begin"/>
    </w:r>
    <w:r>
      <w:instrText xml:space="preserve"> PAGE </w:instrText>
    </w:r>
    <w:r>
      <w:fldChar w:fldCharType="separate"/>
    </w:r>
    <w:r w:rsidR="00AA16C3">
      <w:rPr>
        <w:noProof/>
      </w:rPr>
      <w:t>2</w:t>
    </w:r>
    <w:r>
      <w:rPr>
        <w:noProof/>
      </w:rPr>
      <w:fldChar w:fldCharType="end"/>
    </w:r>
  </w:p>
  <w:p w:rsidR="00B96F33" w:rsidRDefault="00B96F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BAF" w:rsidRDefault="002F3BAF">
      <w:pPr>
        <w:spacing w:after="0" w:line="240" w:lineRule="auto"/>
      </w:pPr>
      <w:r>
        <w:separator/>
      </w:r>
    </w:p>
  </w:footnote>
  <w:footnote w:type="continuationSeparator" w:id="0">
    <w:p w:rsidR="002F3BAF" w:rsidRDefault="002F3B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33" w:rsidRDefault="00BD2C5E">
    <w:pPr>
      <w:pStyle w:val="Header"/>
    </w:pPr>
    <w:r>
      <w:t>Programming Logic</w:t>
    </w:r>
    <w:r w:rsidR="00B96F33">
      <w:tab/>
    </w:r>
    <w:r w:rsidR="00236A68">
      <w:t>Sprint Cycle</w:t>
    </w:r>
    <w:r w:rsidR="00B96F33">
      <w:tab/>
      <w:t xml:space="preserve">Week </w:t>
    </w:r>
    <w:r w:rsidR="00CE18C8">
      <w:t>2</w:t>
    </w:r>
  </w:p>
  <w:p w:rsidR="00CE18C8" w:rsidRDefault="00CE18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4"/>
    <w:lvl w:ilvl="0">
      <w:start w:val="1"/>
      <w:numFmt w:val="bullet"/>
      <w:lvlText w:val=""/>
      <w:lvlJc w:val="left"/>
      <w:pPr>
        <w:tabs>
          <w:tab w:val="num" w:pos="0"/>
        </w:tabs>
        <w:ind w:left="720" w:hanging="360"/>
      </w:pPr>
      <w:rPr>
        <w:rFonts w:ascii="Symbol" w:hAnsi="Symbol" w:cs="Symbol" w:hint="default"/>
        <w:szCs w:val="24"/>
        <w:shd w:val="clear" w:color="auto" w:fill="FFFFFF"/>
      </w:rPr>
    </w:lvl>
  </w:abstractNum>
  <w:abstractNum w:abstractNumId="1">
    <w:nsid w:val="00000002"/>
    <w:multiLevelType w:val="singleLevel"/>
    <w:tmpl w:val="00000002"/>
    <w:name w:val="WW8Num5"/>
    <w:lvl w:ilvl="0">
      <w:start w:val="1"/>
      <w:numFmt w:val="bullet"/>
      <w:lvlText w:val=""/>
      <w:lvlJc w:val="left"/>
      <w:pPr>
        <w:tabs>
          <w:tab w:val="num" w:pos="0"/>
        </w:tabs>
        <w:ind w:left="1440" w:hanging="360"/>
      </w:pPr>
      <w:rPr>
        <w:rFonts w:ascii="Symbol" w:hAnsi="Symbol" w:hint="default"/>
      </w:rPr>
    </w:lvl>
  </w:abstractNum>
  <w:abstractNum w:abstractNumId="2">
    <w:nsid w:val="00000003"/>
    <w:multiLevelType w:val="singleLevel"/>
    <w:tmpl w:val="00000003"/>
    <w:name w:val="WW8Num6"/>
    <w:lvl w:ilvl="0">
      <w:start w:val="1"/>
      <w:numFmt w:val="bullet"/>
      <w:lvlText w:val=""/>
      <w:lvlJc w:val="left"/>
      <w:pPr>
        <w:tabs>
          <w:tab w:val="num" w:pos="0"/>
        </w:tabs>
        <w:ind w:left="720" w:hanging="360"/>
      </w:pPr>
      <w:rPr>
        <w:rFonts w:ascii="Symbol" w:hAnsi="Symbol"/>
        <w:color w:val="000000"/>
        <w:szCs w:val="24"/>
      </w:rPr>
    </w:lvl>
  </w:abstractNum>
  <w:abstractNum w:abstractNumId="3">
    <w:nsid w:val="00000004"/>
    <w:multiLevelType w:val="singleLevel"/>
    <w:tmpl w:val="00000004"/>
    <w:name w:val="WW8Num7"/>
    <w:lvl w:ilvl="0">
      <w:start w:val="1"/>
      <w:numFmt w:val="bullet"/>
      <w:lvlText w:val=""/>
      <w:lvlJc w:val="left"/>
      <w:pPr>
        <w:tabs>
          <w:tab w:val="num" w:pos="0"/>
        </w:tabs>
        <w:ind w:left="720" w:hanging="360"/>
      </w:pPr>
      <w:rPr>
        <w:rFonts w:ascii="Symbol" w:hAnsi="Symbol" w:cs="Symbol" w:hint="default"/>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1C34381"/>
    <w:multiLevelType w:val="hybridMultilevel"/>
    <w:tmpl w:val="F09052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01D922D2"/>
    <w:multiLevelType w:val="hybridMultilevel"/>
    <w:tmpl w:val="10BC3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E121D2"/>
    <w:multiLevelType w:val="hybridMultilevel"/>
    <w:tmpl w:val="3B1864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0452687E"/>
    <w:multiLevelType w:val="hybridMultilevel"/>
    <w:tmpl w:val="2EB8A1B8"/>
    <w:lvl w:ilvl="0" w:tplc="7AD23588">
      <w:start w:val="1"/>
      <w:numFmt w:val="bullet"/>
      <w:lvlText w:val=""/>
      <w:lvlJc w:val="left"/>
      <w:pPr>
        <w:ind w:left="720" w:hanging="360"/>
      </w:pPr>
      <w:rPr>
        <w:rFonts w:ascii="Symbol" w:hAnsi="Symbol" w:hint="default"/>
        <w:color w:val="auto"/>
      </w:rPr>
    </w:lvl>
    <w:lvl w:ilvl="1" w:tplc="9A1EF8A2">
      <w:numFmt w:val="bullet"/>
      <w:lvlText w:val="-"/>
      <w:lvlJc w:val="left"/>
      <w:pPr>
        <w:ind w:left="1440" w:hanging="360"/>
      </w:pPr>
      <w:rPr>
        <w:rFonts w:ascii="Calibri" w:eastAsia="SimSun" w:hAnsi="Calibri" w:cs="Calibri" w:hint="default"/>
        <w:b/>
        <w:color w:val="auto"/>
        <w:sz w:val="2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68C4CF2"/>
    <w:multiLevelType w:val="hybridMultilevel"/>
    <w:tmpl w:val="43AC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1B3C4A"/>
    <w:multiLevelType w:val="hybridMultilevel"/>
    <w:tmpl w:val="89AAEA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0B2C58CF"/>
    <w:multiLevelType w:val="hybridMultilevel"/>
    <w:tmpl w:val="A086D5EC"/>
    <w:lvl w:ilvl="0" w:tplc="682846F6">
      <w:start w:val="1"/>
      <w:numFmt w:val="bullet"/>
      <w:lvlText w:val=""/>
      <w:lvlJc w:val="left"/>
      <w:pPr>
        <w:ind w:left="720" w:hanging="360"/>
      </w:pPr>
      <w:rPr>
        <w:rFonts w:ascii="Symbol" w:hAnsi="Symbol" w:hint="default"/>
        <w:color w:val="000000" w:themeColor="tex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14D32545"/>
    <w:multiLevelType w:val="hybridMultilevel"/>
    <w:tmpl w:val="00866C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1577380E"/>
    <w:multiLevelType w:val="hybridMultilevel"/>
    <w:tmpl w:val="E894F7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17AB3A39"/>
    <w:multiLevelType w:val="hybridMultilevel"/>
    <w:tmpl w:val="D1B6C3FA"/>
    <w:lvl w:ilvl="0" w:tplc="DEBC721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81072C"/>
    <w:multiLevelType w:val="hybridMultilevel"/>
    <w:tmpl w:val="915849FE"/>
    <w:lvl w:ilvl="0" w:tplc="DEBC721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812796"/>
    <w:multiLevelType w:val="hybridMultilevel"/>
    <w:tmpl w:val="2B3CE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0B867DA"/>
    <w:multiLevelType w:val="hybridMultilevel"/>
    <w:tmpl w:val="04822F68"/>
    <w:lvl w:ilvl="0" w:tplc="3842C4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C23821"/>
    <w:multiLevelType w:val="hybridMultilevel"/>
    <w:tmpl w:val="293A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816A9F"/>
    <w:multiLevelType w:val="hybridMultilevel"/>
    <w:tmpl w:val="F946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754855"/>
    <w:multiLevelType w:val="hybridMultilevel"/>
    <w:tmpl w:val="D9D2E5A6"/>
    <w:lvl w:ilvl="0" w:tplc="4E1E4FB0">
      <w:start w:val="1"/>
      <w:numFmt w:val="decimal"/>
      <w:lvlText w:val="%1."/>
      <w:lvlJc w:val="left"/>
      <w:pPr>
        <w:ind w:left="720" w:hanging="360"/>
      </w:pPr>
      <w:rPr>
        <w:b/>
        <w:sz w:val="24"/>
      </w:rPr>
    </w:lvl>
    <w:lvl w:ilvl="1" w:tplc="B6440374">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424740C"/>
    <w:multiLevelType w:val="hybridMultilevel"/>
    <w:tmpl w:val="A724AF7C"/>
    <w:lvl w:ilvl="0" w:tplc="991AFAAE">
      <w:start w:val="1"/>
      <w:numFmt w:val="bullet"/>
      <w:lvlText w:val=""/>
      <w:lvlJc w:val="left"/>
      <w:pPr>
        <w:ind w:left="720" w:hanging="360"/>
      </w:pPr>
      <w:rPr>
        <w:rFonts w:ascii="Symbol" w:hAnsi="Symbol" w:hint="default"/>
        <w:color w:val="auto"/>
      </w:rPr>
    </w:lvl>
    <w:lvl w:ilvl="1" w:tplc="C804C75E">
      <w:numFmt w:val="bullet"/>
      <w:lvlText w:val="-"/>
      <w:lvlJc w:val="left"/>
      <w:pPr>
        <w:ind w:left="1440" w:hanging="360"/>
      </w:pPr>
      <w:rPr>
        <w:rFonts w:ascii="Calibri" w:eastAsia="SimSun" w:hAnsi="Calibri" w:cs="Calibri" w:hint="default"/>
        <w:b/>
        <w:color w:val="auto"/>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265BBA"/>
    <w:multiLevelType w:val="hybridMultilevel"/>
    <w:tmpl w:val="F3407A46"/>
    <w:lvl w:ilvl="0" w:tplc="4E1E4FB0">
      <w:start w:val="1"/>
      <w:numFmt w:val="decimal"/>
      <w:lvlText w:val="%1."/>
      <w:lvlJc w:val="left"/>
      <w:pPr>
        <w:ind w:left="720" w:hanging="360"/>
      </w:pPr>
      <w:rPr>
        <w: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34BC461F"/>
    <w:multiLevelType w:val="hybridMultilevel"/>
    <w:tmpl w:val="952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D54C77"/>
    <w:multiLevelType w:val="hybridMultilevel"/>
    <w:tmpl w:val="A35A599C"/>
    <w:lvl w:ilvl="0" w:tplc="04090001">
      <w:start w:val="1"/>
      <w:numFmt w:val="bullet"/>
      <w:lvlText w:val=""/>
      <w:lvlJc w:val="left"/>
      <w:pPr>
        <w:ind w:left="720" w:hanging="360"/>
      </w:pPr>
      <w:rPr>
        <w:rFonts w:ascii="Symbol" w:hAnsi="Symbol" w:hint="default"/>
      </w:rPr>
    </w:lvl>
    <w:lvl w:ilvl="1" w:tplc="913E6144">
      <w:start w:val="1"/>
      <w:numFmt w:val="bullet"/>
      <w:lvlText w:val="o"/>
      <w:lvlJc w:val="left"/>
      <w:pPr>
        <w:ind w:left="1440" w:hanging="360"/>
      </w:pPr>
      <w:rPr>
        <w:rFonts w:ascii="Courier New" w:hAnsi="Courier New" w:cs="Courier New" w:hint="default"/>
        <w:color w:val="7030A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EB1371"/>
    <w:multiLevelType w:val="hybridMultilevel"/>
    <w:tmpl w:val="1204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480C2C"/>
    <w:multiLevelType w:val="multilevel"/>
    <w:tmpl w:val="5870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4F521B"/>
    <w:multiLevelType w:val="hybridMultilevel"/>
    <w:tmpl w:val="3732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17D9A"/>
    <w:multiLevelType w:val="hybridMultilevel"/>
    <w:tmpl w:val="C72212C8"/>
    <w:lvl w:ilvl="0" w:tplc="688C29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41E36CC5"/>
    <w:multiLevelType w:val="hybridMultilevel"/>
    <w:tmpl w:val="3950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7B3705"/>
    <w:multiLevelType w:val="hybridMultilevel"/>
    <w:tmpl w:val="A2B8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0204F9"/>
    <w:multiLevelType w:val="hybridMultilevel"/>
    <w:tmpl w:val="F3824D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nsid w:val="52FE3244"/>
    <w:multiLevelType w:val="hybridMultilevel"/>
    <w:tmpl w:val="1DDE28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nsid w:val="532E416C"/>
    <w:multiLevelType w:val="hybridMultilevel"/>
    <w:tmpl w:val="2782E864"/>
    <w:lvl w:ilvl="0" w:tplc="F96C376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5E4699"/>
    <w:multiLevelType w:val="hybridMultilevel"/>
    <w:tmpl w:val="A3CA0DF8"/>
    <w:lvl w:ilvl="0" w:tplc="91BA258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C1092C"/>
    <w:multiLevelType w:val="hybridMultilevel"/>
    <w:tmpl w:val="CA189A6A"/>
    <w:lvl w:ilvl="0" w:tplc="47FC158A">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511101"/>
    <w:multiLevelType w:val="hybridMultilevel"/>
    <w:tmpl w:val="5A8297EC"/>
    <w:lvl w:ilvl="0" w:tplc="B718B9F6">
      <w:start w:val="1"/>
      <w:numFmt w:val="decimal"/>
      <w:lvlText w:val="%1."/>
      <w:lvlJc w:val="left"/>
      <w:pPr>
        <w:ind w:left="720" w:hanging="360"/>
      </w:pPr>
      <w:rPr>
        <w:b/>
        <w:sz w:val="28"/>
        <w:szCs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nsid w:val="6D907DA3"/>
    <w:multiLevelType w:val="hybridMultilevel"/>
    <w:tmpl w:val="83A4A41E"/>
    <w:lvl w:ilvl="0" w:tplc="B9C6594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7D771A"/>
    <w:multiLevelType w:val="hybridMultilevel"/>
    <w:tmpl w:val="B268ABB0"/>
    <w:lvl w:ilvl="0" w:tplc="21AE9232">
      <w:start w:val="1"/>
      <w:numFmt w:val="decimal"/>
      <w:lvlText w:val="%1."/>
      <w:lvlJc w:val="left"/>
      <w:pPr>
        <w:ind w:left="720" w:hanging="360"/>
      </w:pPr>
      <w:rPr>
        <w:b/>
        <w:color w:val="auto"/>
      </w:rPr>
    </w:lvl>
    <w:lvl w:ilvl="1" w:tplc="BEF2D712">
      <w:start w:val="1"/>
      <w:numFmt w:val="lowerLetter"/>
      <w:lvlText w:val="%2."/>
      <w:lvlJc w:val="left"/>
      <w:pPr>
        <w:ind w:left="1440" w:hanging="360"/>
      </w:pPr>
      <w:rPr>
        <w:b w:val="0"/>
        <w:color w:val="auto"/>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nsid w:val="6F4E520F"/>
    <w:multiLevelType w:val="hybridMultilevel"/>
    <w:tmpl w:val="BF469BBC"/>
    <w:lvl w:ilvl="0" w:tplc="18090001">
      <w:start w:val="1"/>
      <w:numFmt w:val="bullet"/>
      <w:lvlText w:val=""/>
      <w:lvlJc w:val="left"/>
      <w:pPr>
        <w:ind w:left="750" w:hanging="360"/>
      </w:pPr>
      <w:rPr>
        <w:rFonts w:ascii="Symbol" w:hAnsi="Symbol" w:hint="default"/>
      </w:rPr>
    </w:lvl>
    <w:lvl w:ilvl="1" w:tplc="18090003" w:tentative="1">
      <w:start w:val="1"/>
      <w:numFmt w:val="bullet"/>
      <w:lvlText w:val="o"/>
      <w:lvlJc w:val="left"/>
      <w:pPr>
        <w:ind w:left="1470" w:hanging="360"/>
      </w:pPr>
      <w:rPr>
        <w:rFonts w:ascii="Courier New" w:hAnsi="Courier New" w:cs="Courier New" w:hint="default"/>
      </w:rPr>
    </w:lvl>
    <w:lvl w:ilvl="2" w:tplc="18090005" w:tentative="1">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40">
    <w:nsid w:val="75342F23"/>
    <w:multiLevelType w:val="hybridMultilevel"/>
    <w:tmpl w:val="B268ABB0"/>
    <w:lvl w:ilvl="0" w:tplc="21AE9232">
      <w:start w:val="1"/>
      <w:numFmt w:val="decimal"/>
      <w:lvlText w:val="%1."/>
      <w:lvlJc w:val="left"/>
      <w:pPr>
        <w:ind w:left="720" w:hanging="360"/>
      </w:pPr>
      <w:rPr>
        <w:b/>
        <w:color w:val="auto"/>
      </w:rPr>
    </w:lvl>
    <w:lvl w:ilvl="1" w:tplc="BEF2D712">
      <w:start w:val="1"/>
      <w:numFmt w:val="lowerLetter"/>
      <w:lvlText w:val="%2."/>
      <w:lvlJc w:val="left"/>
      <w:pPr>
        <w:ind w:left="1440" w:hanging="360"/>
      </w:pPr>
      <w:rPr>
        <w:b w:val="0"/>
        <w:color w:val="auto"/>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nsid w:val="7AC6603A"/>
    <w:multiLevelType w:val="hybridMultilevel"/>
    <w:tmpl w:val="8E4C906A"/>
    <w:lvl w:ilvl="0" w:tplc="BD8646D4">
      <w:start w:val="1"/>
      <w:numFmt w:val="bullet"/>
      <w:lvlText w:val=""/>
      <w:lvlJc w:val="left"/>
      <w:pPr>
        <w:ind w:left="720" w:hanging="360"/>
      </w:pPr>
      <w:rPr>
        <w:rFonts w:ascii="Symbol" w:hAnsi="Symbol"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nsid w:val="7DBB44BE"/>
    <w:multiLevelType w:val="hybridMultilevel"/>
    <w:tmpl w:val="C72212C8"/>
    <w:lvl w:ilvl="0" w:tplc="688C29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35"/>
  </w:num>
  <w:num w:numId="7">
    <w:abstractNumId w:val="29"/>
  </w:num>
  <w:num w:numId="8">
    <w:abstractNumId w:val="25"/>
  </w:num>
  <w:num w:numId="9">
    <w:abstractNumId w:val="18"/>
  </w:num>
  <w:num w:numId="10">
    <w:abstractNumId w:val="40"/>
  </w:num>
  <w:num w:numId="11">
    <w:abstractNumId w:val="38"/>
  </w:num>
  <w:num w:numId="12">
    <w:abstractNumId w:val="23"/>
  </w:num>
  <w:num w:numId="13">
    <w:abstractNumId w:val="16"/>
  </w:num>
  <w:num w:numId="14">
    <w:abstractNumId w:val="17"/>
  </w:num>
  <w:num w:numId="15">
    <w:abstractNumId w:val="10"/>
  </w:num>
  <w:num w:numId="16">
    <w:abstractNumId w:val="32"/>
  </w:num>
  <w:num w:numId="17">
    <w:abstractNumId w:val="34"/>
  </w:num>
  <w:num w:numId="18">
    <w:abstractNumId w:val="13"/>
  </w:num>
  <w:num w:numId="19">
    <w:abstractNumId w:val="9"/>
  </w:num>
  <w:num w:numId="20">
    <w:abstractNumId w:val="24"/>
  </w:num>
  <w:num w:numId="21">
    <w:abstractNumId w:val="6"/>
  </w:num>
  <w:num w:numId="22">
    <w:abstractNumId w:val="30"/>
  </w:num>
  <w:num w:numId="23">
    <w:abstractNumId w:val="33"/>
  </w:num>
  <w:num w:numId="24">
    <w:abstractNumId w:val="37"/>
  </w:num>
  <w:num w:numId="25">
    <w:abstractNumId w:val="14"/>
  </w:num>
  <w:num w:numId="26">
    <w:abstractNumId w:val="19"/>
  </w:num>
  <w:num w:numId="27">
    <w:abstractNumId w:val="15"/>
  </w:num>
  <w:num w:numId="28">
    <w:abstractNumId w:val="27"/>
  </w:num>
  <w:num w:numId="29">
    <w:abstractNumId w:val="21"/>
  </w:num>
  <w:num w:numId="30">
    <w:abstractNumId w:val="8"/>
  </w:num>
  <w:num w:numId="31">
    <w:abstractNumId w:val="11"/>
  </w:num>
  <w:num w:numId="32">
    <w:abstractNumId w:val="31"/>
  </w:num>
  <w:num w:numId="33">
    <w:abstractNumId w:val="5"/>
  </w:num>
  <w:num w:numId="34">
    <w:abstractNumId w:val="12"/>
  </w:num>
  <w:num w:numId="35">
    <w:abstractNumId w:val="42"/>
  </w:num>
  <w:num w:numId="36">
    <w:abstractNumId w:val="28"/>
  </w:num>
  <w:num w:numId="37">
    <w:abstractNumId w:val="36"/>
  </w:num>
  <w:num w:numId="38">
    <w:abstractNumId w:val="39"/>
  </w:num>
  <w:num w:numId="39">
    <w:abstractNumId w:val="22"/>
  </w:num>
  <w:num w:numId="40">
    <w:abstractNumId w:val="20"/>
  </w:num>
  <w:num w:numId="41">
    <w:abstractNumId w:val="7"/>
  </w:num>
  <w:num w:numId="42">
    <w:abstractNumId w:val="41"/>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6F7"/>
    <w:rsid w:val="00021CBD"/>
    <w:rsid w:val="000221E2"/>
    <w:rsid w:val="000259F9"/>
    <w:rsid w:val="000302EB"/>
    <w:rsid w:val="000377B9"/>
    <w:rsid w:val="0004135F"/>
    <w:rsid w:val="0004797D"/>
    <w:rsid w:val="000571D0"/>
    <w:rsid w:val="000654CF"/>
    <w:rsid w:val="00065B32"/>
    <w:rsid w:val="000725DA"/>
    <w:rsid w:val="000834CA"/>
    <w:rsid w:val="000840B5"/>
    <w:rsid w:val="00086697"/>
    <w:rsid w:val="0008712A"/>
    <w:rsid w:val="0009582F"/>
    <w:rsid w:val="0009639B"/>
    <w:rsid w:val="00096889"/>
    <w:rsid w:val="000B344B"/>
    <w:rsid w:val="000D02C2"/>
    <w:rsid w:val="000D3D46"/>
    <w:rsid w:val="000D6FC6"/>
    <w:rsid w:val="000E281F"/>
    <w:rsid w:val="000E71C9"/>
    <w:rsid w:val="001047E5"/>
    <w:rsid w:val="00111B12"/>
    <w:rsid w:val="00112EF8"/>
    <w:rsid w:val="00115E47"/>
    <w:rsid w:val="00130424"/>
    <w:rsid w:val="00136C7C"/>
    <w:rsid w:val="00143B6C"/>
    <w:rsid w:val="00161078"/>
    <w:rsid w:val="00174BBD"/>
    <w:rsid w:val="00185194"/>
    <w:rsid w:val="00194927"/>
    <w:rsid w:val="001966A5"/>
    <w:rsid w:val="00197120"/>
    <w:rsid w:val="001B24CB"/>
    <w:rsid w:val="001C29AB"/>
    <w:rsid w:val="001D04DF"/>
    <w:rsid w:val="001D4514"/>
    <w:rsid w:val="001D65EE"/>
    <w:rsid w:val="001D6AB4"/>
    <w:rsid w:val="001E4583"/>
    <w:rsid w:val="001E54EE"/>
    <w:rsid w:val="001F1EE8"/>
    <w:rsid w:val="001F2D2B"/>
    <w:rsid w:val="00200882"/>
    <w:rsid w:val="002021AD"/>
    <w:rsid w:val="00204E43"/>
    <w:rsid w:val="002301F9"/>
    <w:rsid w:val="00232C72"/>
    <w:rsid w:val="00234A2D"/>
    <w:rsid w:val="00236A68"/>
    <w:rsid w:val="0024089E"/>
    <w:rsid w:val="00245CA9"/>
    <w:rsid w:val="002665C4"/>
    <w:rsid w:val="002676CB"/>
    <w:rsid w:val="00286206"/>
    <w:rsid w:val="0028671A"/>
    <w:rsid w:val="00290315"/>
    <w:rsid w:val="002919BB"/>
    <w:rsid w:val="00294047"/>
    <w:rsid w:val="00296437"/>
    <w:rsid w:val="002C0C22"/>
    <w:rsid w:val="002C5583"/>
    <w:rsid w:val="002C7BD5"/>
    <w:rsid w:val="002D3480"/>
    <w:rsid w:val="002D3A21"/>
    <w:rsid w:val="002D4ECE"/>
    <w:rsid w:val="002D7B32"/>
    <w:rsid w:val="002E2DAD"/>
    <w:rsid w:val="002F3BAF"/>
    <w:rsid w:val="002F6CC8"/>
    <w:rsid w:val="00300631"/>
    <w:rsid w:val="003100B4"/>
    <w:rsid w:val="00310280"/>
    <w:rsid w:val="00320922"/>
    <w:rsid w:val="00327703"/>
    <w:rsid w:val="003277D1"/>
    <w:rsid w:val="00337DB8"/>
    <w:rsid w:val="00337DD7"/>
    <w:rsid w:val="00342487"/>
    <w:rsid w:val="00342749"/>
    <w:rsid w:val="00347996"/>
    <w:rsid w:val="00347EBF"/>
    <w:rsid w:val="00352932"/>
    <w:rsid w:val="003577F1"/>
    <w:rsid w:val="003607B5"/>
    <w:rsid w:val="00362765"/>
    <w:rsid w:val="003705D4"/>
    <w:rsid w:val="003721C4"/>
    <w:rsid w:val="00386F32"/>
    <w:rsid w:val="00391172"/>
    <w:rsid w:val="003B2D98"/>
    <w:rsid w:val="003C4668"/>
    <w:rsid w:val="003C7072"/>
    <w:rsid w:val="003E5442"/>
    <w:rsid w:val="003F4820"/>
    <w:rsid w:val="00401148"/>
    <w:rsid w:val="004043EA"/>
    <w:rsid w:val="004049A7"/>
    <w:rsid w:val="00407D20"/>
    <w:rsid w:val="00414352"/>
    <w:rsid w:val="00417A15"/>
    <w:rsid w:val="00425ED9"/>
    <w:rsid w:val="00430015"/>
    <w:rsid w:val="00434EF1"/>
    <w:rsid w:val="00442A9D"/>
    <w:rsid w:val="0045382D"/>
    <w:rsid w:val="004608D4"/>
    <w:rsid w:val="004629B5"/>
    <w:rsid w:val="00472964"/>
    <w:rsid w:val="00481632"/>
    <w:rsid w:val="00482980"/>
    <w:rsid w:val="00485859"/>
    <w:rsid w:val="0048789F"/>
    <w:rsid w:val="00490EE9"/>
    <w:rsid w:val="004947E5"/>
    <w:rsid w:val="004A4003"/>
    <w:rsid w:val="004A46F7"/>
    <w:rsid w:val="004B08A4"/>
    <w:rsid w:val="004B4146"/>
    <w:rsid w:val="004B5852"/>
    <w:rsid w:val="004C3E0A"/>
    <w:rsid w:val="004C5966"/>
    <w:rsid w:val="004D036B"/>
    <w:rsid w:val="004E5DC6"/>
    <w:rsid w:val="004E6E95"/>
    <w:rsid w:val="004F017C"/>
    <w:rsid w:val="004F08AF"/>
    <w:rsid w:val="004F59D6"/>
    <w:rsid w:val="004F6159"/>
    <w:rsid w:val="004F66BE"/>
    <w:rsid w:val="004F7433"/>
    <w:rsid w:val="00523758"/>
    <w:rsid w:val="00543577"/>
    <w:rsid w:val="00544D44"/>
    <w:rsid w:val="00551A21"/>
    <w:rsid w:val="005540F8"/>
    <w:rsid w:val="00554501"/>
    <w:rsid w:val="00555A87"/>
    <w:rsid w:val="00581D0E"/>
    <w:rsid w:val="00583BA5"/>
    <w:rsid w:val="00590B31"/>
    <w:rsid w:val="005913DA"/>
    <w:rsid w:val="005956EF"/>
    <w:rsid w:val="005A13DF"/>
    <w:rsid w:val="005A389C"/>
    <w:rsid w:val="005A3A10"/>
    <w:rsid w:val="005A3F6A"/>
    <w:rsid w:val="005A7EE7"/>
    <w:rsid w:val="005B0D1B"/>
    <w:rsid w:val="005B70E0"/>
    <w:rsid w:val="005C6043"/>
    <w:rsid w:val="005C67B4"/>
    <w:rsid w:val="005D0F6E"/>
    <w:rsid w:val="005D351B"/>
    <w:rsid w:val="005D3A3D"/>
    <w:rsid w:val="005D4594"/>
    <w:rsid w:val="005E2462"/>
    <w:rsid w:val="005E4DF8"/>
    <w:rsid w:val="005F1DB0"/>
    <w:rsid w:val="005F2188"/>
    <w:rsid w:val="006010DC"/>
    <w:rsid w:val="006015E1"/>
    <w:rsid w:val="00602DC1"/>
    <w:rsid w:val="00605095"/>
    <w:rsid w:val="006178BF"/>
    <w:rsid w:val="00631399"/>
    <w:rsid w:val="00642C97"/>
    <w:rsid w:val="006509CB"/>
    <w:rsid w:val="00660BE5"/>
    <w:rsid w:val="00672456"/>
    <w:rsid w:val="00675D31"/>
    <w:rsid w:val="0068514E"/>
    <w:rsid w:val="006914EF"/>
    <w:rsid w:val="006A227D"/>
    <w:rsid w:val="006A2379"/>
    <w:rsid w:val="006A4ECC"/>
    <w:rsid w:val="006A778C"/>
    <w:rsid w:val="006D151D"/>
    <w:rsid w:val="006D3412"/>
    <w:rsid w:val="006D6264"/>
    <w:rsid w:val="006E13EC"/>
    <w:rsid w:val="006E24A5"/>
    <w:rsid w:val="006E77E6"/>
    <w:rsid w:val="006F2D6E"/>
    <w:rsid w:val="007004C2"/>
    <w:rsid w:val="00701BAA"/>
    <w:rsid w:val="00706D5D"/>
    <w:rsid w:val="00714D7E"/>
    <w:rsid w:val="007179CA"/>
    <w:rsid w:val="00722CB8"/>
    <w:rsid w:val="007426B2"/>
    <w:rsid w:val="00746B42"/>
    <w:rsid w:val="00752651"/>
    <w:rsid w:val="007540F0"/>
    <w:rsid w:val="007633EC"/>
    <w:rsid w:val="00763520"/>
    <w:rsid w:val="00764263"/>
    <w:rsid w:val="00764DA6"/>
    <w:rsid w:val="00765F78"/>
    <w:rsid w:val="007939AC"/>
    <w:rsid w:val="007A5EA6"/>
    <w:rsid w:val="007A7DEA"/>
    <w:rsid w:val="007B26B5"/>
    <w:rsid w:val="007C4E93"/>
    <w:rsid w:val="007D190F"/>
    <w:rsid w:val="007D2052"/>
    <w:rsid w:val="007E1BFC"/>
    <w:rsid w:val="007F03CC"/>
    <w:rsid w:val="00806ED4"/>
    <w:rsid w:val="008072C8"/>
    <w:rsid w:val="00812595"/>
    <w:rsid w:val="008133BE"/>
    <w:rsid w:val="00813C83"/>
    <w:rsid w:val="00826D10"/>
    <w:rsid w:val="00827E83"/>
    <w:rsid w:val="00831762"/>
    <w:rsid w:val="0084296F"/>
    <w:rsid w:val="00843405"/>
    <w:rsid w:val="008451D4"/>
    <w:rsid w:val="00851E98"/>
    <w:rsid w:val="00856D61"/>
    <w:rsid w:val="008601AF"/>
    <w:rsid w:val="00863310"/>
    <w:rsid w:val="00871541"/>
    <w:rsid w:val="0087308B"/>
    <w:rsid w:val="008804C2"/>
    <w:rsid w:val="00881BEE"/>
    <w:rsid w:val="008846CC"/>
    <w:rsid w:val="008930D8"/>
    <w:rsid w:val="008A1262"/>
    <w:rsid w:val="008A1539"/>
    <w:rsid w:val="008A6886"/>
    <w:rsid w:val="008A7D03"/>
    <w:rsid w:val="008B14C2"/>
    <w:rsid w:val="008B41B9"/>
    <w:rsid w:val="008B6305"/>
    <w:rsid w:val="008C1BAA"/>
    <w:rsid w:val="008C1C21"/>
    <w:rsid w:val="008D5E23"/>
    <w:rsid w:val="008F0127"/>
    <w:rsid w:val="00930303"/>
    <w:rsid w:val="00932390"/>
    <w:rsid w:val="0093409B"/>
    <w:rsid w:val="00934853"/>
    <w:rsid w:val="00950734"/>
    <w:rsid w:val="009542C5"/>
    <w:rsid w:val="00961F4A"/>
    <w:rsid w:val="0096333A"/>
    <w:rsid w:val="009726E1"/>
    <w:rsid w:val="00974FA7"/>
    <w:rsid w:val="00976AD7"/>
    <w:rsid w:val="009A2224"/>
    <w:rsid w:val="009B0E6B"/>
    <w:rsid w:val="009B3C60"/>
    <w:rsid w:val="009B653C"/>
    <w:rsid w:val="009C783A"/>
    <w:rsid w:val="009D10D8"/>
    <w:rsid w:val="009D608B"/>
    <w:rsid w:val="009E25A2"/>
    <w:rsid w:val="009F4CC0"/>
    <w:rsid w:val="00A01C07"/>
    <w:rsid w:val="00A041C6"/>
    <w:rsid w:val="00A11AD2"/>
    <w:rsid w:val="00A13459"/>
    <w:rsid w:val="00A1536C"/>
    <w:rsid w:val="00A168F6"/>
    <w:rsid w:val="00A24441"/>
    <w:rsid w:val="00A35009"/>
    <w:rsid w:val="00A36C3C"/>
    <w:rsid w:val="00A374B4"/>
    <w:rsid w:val="00A43704"/>
    <w:rsid w:val="00A537CA"/>
    <w:rsid w:val="00A54D64"/>
    <w:rsid w:val="00A66A43"/>
    <w:rsid w:val="00A777E1"/>
    <w:rsid w:val="00A821D1"/>
    <w:rsid w:val="00A94C4B"/>
    <w:rsid w:val="00A9524A"/>
    <w:rsid w:val="00A96533"/>
    <w:rsid w:val="00AA16C3"/>
    <w:rsid w:val="00AA17A2"/>
    <w:rsid w:val="00AA46E6"/>
    <w:rsid w:val="00AA5B03"/>
    <w:rsid w:val="00AB643A"/>
    <w:rsid w:val="00AB643D"/>
    <w:rsid w:val="00AB6761"/>
    <w:rsid w:val="00AB7682"/>
    <w:rsid w:val="00AC5BB2"/>
    <w:rsid w:val="00AE06D9"/>
    <w:rsid w:val="00AE12B8"/>
    <w:rsid w:val="00AE4F76"/>
    <w:rsid w:val="00AE6AC3"/>
    <w:rsid w:val="00AF050D"/>
    <w:rsid w:val="00AF3536"/>
    <w:rsid w:val="00B14D2E"/>
    <w:rsid w:val="00B171FA"/>
    <w:rsid w:val="00B2184E"/>
    <w:rsid w:val="00B220EE"/>
    <w:rsid w:val="00B3737C"/>
    <w:rsid w:val="00B449F4"/>
    <w:rsid w:val="00B45CBF"/>
    <w:rsid w:val="00B56FCC"/>
    <w:rsid w:val="00B61DB8"/>
    <w:rsid w:val="00B64141"/>
    <w:rsid w:val="00B67C5F"/>
    <w:rsid w:val="00B74E3A"/>
    <w:rsid w:val="00B76FF7"/>
    <w:rsid w:val="00B77449"/>
    <w:rsid w:val="00B81E80"/>
    <w:rsid w:val="00B8548C"/>
    <w:rsid w:val="00B9185D"/>
    <w:rsid w:val="00B92A29"/>
    <w:rsid w:val="00B96F33"/>
    <w:rsid w:val="00BA23C7"/>
    <w:rsid w:val="00BA273F"/>
    <w:rsid w:val="00BC2C50"/>
    <w:rsid w:val="00BC4C75"/>
    <w:rsid w:val="00BD1B59"/>
    <w:rsid w:val="00BD2C5E"/>
    <w:rsid w:val="00C035D6"/>
    <w:rsid w:val="00C06B65"/>
    <w:rsid w:val="00C07443"/>
    <w:rsid w:val="00C1158A"/>
    <w:rsid w:val="00C12D90"/>
    <w:rsid w:val="00C13F24"/>
    <w:rsid w:val="00C237A6"/>
    <w:rsid w:val="00C301FF"/>
    <w:rsid w:val="00C32FD0"/>
    <w:rsid w:val="00C3458C"/>
    <w:rsid w:val="00C43EAE"/>
    <w:rsid w:val="00C55F25"/>
    <w:rsid w:val="00C615CA"/>
    <w:rsid w:val="00C714AC"/>
    <w:rsid w:val="00C72B5F"/>
    <w:rsid w:val="00C73007"/>
    <w:rsid w:val="00C75001"/>
    <w:rsid w:val="00C848D3"/>
    <w:rsid w:val="00C940F4"/>
    <w:rsid w:val="00C95E04"/>
    <w:rsid w:val="00C97259"/>
    <w:rsid w:val="00CA5E4C"/>
    <w:rsid w:val="00CB65C7"/>
    <w:rsid w:val="00CE0132"/>
    <w:rsid w:val="00CE18C8"/>
    <w:rsid w:val="00CE4B4B"/>
    <w:rsid w:val="00CF4ED4"/>
    <w:rsid w:val="00CF5E25"/>
    <w:rsid w:val="00D12296"/>
    <w:rsid w:val="00D12A0E"/>
    <w:rsid w:val="00D16755"/>
    <w:rsid w:val="00D234B4"/>
    <w:rsid w:val="00D2601F"/>
    <w:rsid w:val="00D26DF3"/>
    <w:rsid w:val="00D3012E"/>
    <w:rsid w:val="00D301C3"/>
    <w:rsid w:val="00D46731"/>
    <w:rsid w:val="00D525B5"/>
    <w:rsid w:val="00D609AE"/>
    <w:rsid w:val="00D60C2E"/>
    <w:rsid w:val="00D71E61"/>
    <w:rsid w:val="00D75094"/>
    <w:rsid w:val="00D83BBF"/>
    <w:rsid w:val="00D83E6B"/>
    <w:rsid w:val="00D94342"/>
    <w:rsid w:val="00D949D3"/>
    <w:rsid w:val="00DC4D7F"/>
    <w:rsid w:val="00DE08D8"/>
    <w:rsid w:val="00DE1344"/>
    <w:rsid w:val="00DF2BA7"/>
    <w:rsid w:val="00E03617"/>
    <w:rsid w:val="00E11F5F"/>
    <w:rsid w:val="00E13B03"/>
    <w:rsid w:val="00E22F3B"/>
    <w:rsid w:val="00E24C9A"/>
    <w:rsid w:val="00E46D43"/>
    <w:rsid w:val="00E478D8"/>
    <w:rsid w:val="00E51613"/>
    <w:rsid w:val="00E54984"/>
    <w:rsid w:val="00E54CFE"/>
    <w:rsid w:val="00E603FF"/>
    <w:rsid w:val="00E60736"/>
    <w:rsid w:val="00E62DA2"/>
    <w:rsid w:val="00E65ED0"/>
    <w:rsid w:val="00E724DE"/>
    <w:rsid w:val="00E80209"/>
    <w:rsid w:val="00E818D9"/>
    <w:rsid w:val="00E86EE0"/>
    <w:rsid w:val="00EB369A"/>
    <w:rsid w:val="00EC3B25"/>
    <w:rsid w:val="00EC4397"/>
    <w:rsid w:val="00EE3566"/>
    <w:rsid w:val="00EF591C"/>
    <w:rsid w:val="00F168E6"/>
    <w:rsid w:val="00F20608"/>
    <w:rsid w:val="00F26677"/>
    <w:rsid w:val="00F27AC9"/>
    <w:rsid w:val="00F30631"/>
    <w:rsid w:val="00F30C97"/>
    <w:rsid w:val="00F36081"/>
    <w:rsid w:val="00F4249F"/>
    <w:rsid w:val="00F44191"/>
    <w:rsid w:val="00F47120"/>
    <w:rsid w:val="00F53B37"/>
    <w:rsid w:val="00F546AF"/>
    <w:rsid w:val="00F54F6C"/>
    <w:rsid w:val="00F55B34"/>
    <w:rsid w:val="00F6515C"/>
    <w:rsid w:val="00F70E48"/>
    <w:rsid w:val="00F75CBD"/>
    <w:rsid w:val="00F81F65"/>
    <w:rsid w:val="00F915D4"/>
    <w:rsid w:val="00F97899"/>
    <w:rsid w:val="00FA2326"/>
    <w:rsid w:val="00FB0210"/>
    <w:rsid w:val="00FB55DF"/>
    <w:rsid w:val="00FC3E15"/>
    <w:rsid w:val="00FC418E"/>
    <w:rsid w:val="00FC41D7"/>
    <w:rsid w:val="00FC5567"/>
    <w:rsid w:val="00FC7989"/>
    <w:rsid w:val="00FD4490"/>
    <w:rsid w:val="00FE6E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Calibri"/>
      <w:kern w:val="1"/>
      <w:sz w:val="22"/>
      <w:szCs w:val="22"/>
      <w:lang w:val="en-CA" w:eastAsia="ar-SA"/>
    </w:rPr>
  </w:style>
  <w:style w:type="paragraph" w:styleId="Heading1">
    <w:name w:val="heading 1"/>
    <w:basedOn w:val="Normal"/>
    <w:link w:val="Heading1Char"/>
    <w:uiPriority w:val="9"/>
    <w:qFormat/>
    <w:rsid w:val="00F75CBD"/>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szCs w:val="24"/>
      <w:shd w:val="clear" w:color="auto" w:fill="FFFFFF"/>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6z0">
    <w:name w:val="WW8Num6z0"/>
    <w:rPr>
      <w:color w:val="000000"/>
      <w:szCs w:val="24"/>
    </w:rPr>
  </w:style>
  <w:style w:type="character" w:customStyle="1" w:styleId="WW8Num6z1">
    <w:name w:val="WW8Num6z1"/>
  </w:style>
  <w:style w:type="character" w:customStyle="1" w:styleId="WW8Num6z2">
    <w:name w:val="WW8Num6z2"/>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styleId="Hyperlink">
    <w:name w:val="Hyperlink"/>
    <w:rPr>
      <w:color w:val="0000FF"/>
      <w:u w:val="single"/>
    </w:rPr>
  </w:style>
  <w:style w:type="character" w:customStyle="1" w:styleId="apple-converted-space">
    <w:name w:val="apple-converted-space"/>
    <w:basedOn w:val="WW-DefaultParagraphFont11"/>
  </w:style>
  <w:style w:type="character" w:customStyle="1" w:styleId="HTMLPreformattedChar">
    <w:name w:val="HTML Preformatted Char"/>
    <w:uiPriority w:val="99"/>
    <w:rPr>
      <w:rFonts w:ascii="Courier New" w:eastAsia="Times New Roman" w:hAnsi="Courier New" w:cs="Courier New"/>
      <w:sz w:val="20"/>
      <w:szCs w:val="20"/>
    </w:rPr>
  </w:style>
  <w:style w:type="character" w:customStyle="1" w:styleId="HeaderChar">
    <w:name w:val="Header Char"/>
    <w:basedOn w:val="WW-DefaultParagraphFont11"/>
  </w:style>
  <w:style w:type="character" w:customStyle="1" w:styleId="FooterChar">
    <w:name w:val="Footer Char"/>
    <w:basedOn w:val="WW-DefaultParagraphFont11"/>
  </w:style>
  <w:style w:type="character" w:customStyle="1" w:styleId="BalloonTextChar">
    <w:name w:val="Balloon Text Char"/>
    <w:rPr>
      <w:rFonts w:ascii="Tahoma" w:hAnsi="Tahoma" w:cs="Tahoma"/>
      <w:sz w:val="16"/>
      <w:szCs w:val="16"/>
    </w:rPr>
  </w:style>
  <w:style w:type="character" w:styleId="Emphasis">
    <w:name w:val="Emphasis"/>
    <w:uiPriority w:val="20"/>
    <w:qFormat/>
    <w:rPr>
      <w:i/>
      <w:iCs/>
    </w:rPr>
  </w:style>
  <w:style w:type="character" w:customStyle="1" w:styleId="ListLabel1">
    <w:name w:val="ListLabel 1"/>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HTMLPreformatted">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tml-tag">
    <w:name w:val="html-tag"/>
    <w:rsid w:val="00CF4ED4"/>
  </w:style>
  <w:style w:type="character" w:customStyle="1" w:styleId="html-attribute-name">
    <w:name w:val="html-attribute-name"/>
    <w:rsid w:val="00CF4ED4"/>
  </w:style>
  <w:style w:type="table" w:styleId="TableGrid">
    <w:name w:val="Table Grid"/>
    <w:basedOn w:val="TableNormal"/>
    <w:uiPriority w:val="59"/>
    <w:rsid w:val="00590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uiPriority w:val="99"/>
    <w:semiHidden/>
    <w:unhideWhenUsed/>
    <w:rsid w:val="000571D0"/>
    <w:rPr>
      <w:rFonts w:ascii="Courier New" w:eastAsia="Times New Roman" w:hAnsi="Courier New" w:cs="Courier New"/>
      <w:sz w:val="20"/>
      <w:szCs w:val="20"/>
    </w:rPr>
  </w:style>
  <w:style w:type="character" w:customStyle="1" w:styleId="highlt">
    <w:name w:val="highlt"/>
    <w:rsid w:val="00806ED4"/>
  </w:style>
  <w:style w:type="character" w:customStyle="1" w:styleId="highele">
    <w:name w:val="highele"/>
    <w:rsid w:val="00806ED4"/>
  </w:style>
  <w:style w:type="character" w:customStyle="1" w:styleId="highatt">
    <w:name w:val="highatt"/>
    <w:rsid w:val="00806ED4"/>
  </w:style>
  <w:style w:type="character" w:customStyle="1" w:styleId="highval">
    <w:name w:val="highval"/>
    <w:rsid w:val="00806ED4"/>
  </w:style>
  <w:style w:type="character" w:customStyle="1" w:styleId="highgt">
    <w:name w:val="highgt"/>
    <w:rsid w:val="00806ED4"/>
  </w:style>
  <w:style w:type="character" w:customStyle="1" w:styleId="Heading1Char">
    <w:name w:val="Heading 1 Char"/>
    <w:basedOn w:val="DefaultParagraphFont"/>
    <w:link w:val="Heading1"/>
    <w:uiPriority w:val="9"/>
    <w:rsid w:val="00F75CBD"/>
    <w:rPr>
      <w:b/>
      <w:bCs/>
      <w:kern w:val="36"/>
      <w:sz w:val="48"/>
      <w:szCs w:val="48"/>
      <w:lang w:val="en-CA" w:eastAsia="en-CA"/>
    </w:rPr>
  </w:style>
  <w:style w:type="paragraph" w:styleId="NormalWeb">
    <w:name w:val="Normal (Web)"/>
    <w:basedOn w:val="Normal"/>
    <w:uiPriority w:val="99"/>
    <w:unhideWhenUsed/>
    <w:rsid w:val="00F75CBD"/>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8133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Calibri"/>
      <w:kern w:val="1"/>
      <w:sz w:val="22"/>
      <w:szCs w:val="22"/>
      <w:lang w:val="en-CA" w:eastAsia="ar-SA"/>
    </w:rPr>
  </w:style>
  <w:style w:type="paragraph" w:styleId="Heading1">
    <w:name w:val="heading 1"/>
    <w:basedOn w:val="Normal"/>
    <w:link w:val="Heading1Char"/>
    <w:uiPriority w:val="9"/>
    <w:qFormat/>
    <w:rsid w:val="00F75CBD"/>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szCs w:val="24"/>
      <w:shd w:val="clear" w:color="auto" w:fill="FFFFFF"/>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6z0">
    <w:name w:val="WW8Num6z0"/>
    <w:rPr>
      <w:color w:val="000000"/>
      <w:szCs w:val="24"/>
    </w:rPr>
  </w:style>
  <w:style w:type="character" w:customStyle="1" w:styleId="WW8Num6z1">
    <w:name w:val="WW8Num6z1"/>
  </w:style>
  <w:style w:type="character" w:customStyle="1" w:styleId="WW8Num6z2">
    <w:name w:val="WW8Num6z2"/>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styleId="Hyperlink">
    <w:name w:val="Hyperlink"/>
    <w:rPr>
      <w:color w:val="0000FF"/>
      <w:u w:val="single"/>
    </w:rPr>
  </w:style>
  <w:style w:type="character" w:customStyle="1" w:styleId="apple-converted-space">
    <w:name w:val="apple-converted-space"/>
    <w:basedOn w:val="WW-DefaultParagraphFont11"/>
  </w:style>
  <w:style w:type="character" w:customStyle="1" w:styleId="HTMLPreformattedChar">
    <w:name w:val="HTML Preformatted Char"/>
    <w:uiPriority w:val="99"/>
    <w:rPr>
      <w:rFonts w:ascii="Courier New" w:eastAsia="Times New Roman" w:hAnsi="Courier New" w:cs="Courier New"/>
      <w:sz w:val="20"/>
      <w:szCs w:val="20"/>
    </w:rPr>
  </w:style>
  <w:style w:type="character" w:customStyle="1" w:styleId="HeaderChar">
    <w:name w:val="Header Char"/>
    <w:basedOn w:val="WW-DefaultParagraphFont11"/>
  </w:style>
  <w:style w:type="character" w:customStyle="1" w:styleId="FooterChar">
    <w:name w:val="Footer Char"/>
    <w:basedOn w:val="WW-DefaultParagraphFont11"/>
  </w:style>
  <w:style w:type="character" w:customStyle="1" w:styleId="BalloonTextChar">
    <w:name w:val="Balloon Text Char"/>
    <w:rPr>
      <w:rFonts w:ascii="Tahoma" w:hAnsi="Tahoma" w:cs="Tahoma"/>
      <w:sz w:val="16"/>
      <w:szCs w:val="16"/>
    </w:rPr>
  </w:style>
  <w:style w:type="character" w:styleId="Emphasis">
    <w:name w:val="Emphasis"/>
    <w:uiPriority w:val="20"/>
    <w:qFormat/>
    <w:rPr>
      <w:i/>
      <w:iCs/>
    </w:rPr>
  </w:style>
  <w:style w:type="character" w:customStyle="1" w:styleId="ListLabel1">
    <w:name w:val="ListLabel 1"/>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HTMLPreformatted">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tml-tag">
    <w:name w:val="html-tag"/>
    <w:rsid w:val="00CF4ED4"/>
  </w:style>
  <w:style w:type="character" w:customStyle="1" w:styleId="html-attribute-name">
    <w:name w:val="html-attribute-name"/>
    <w:rsid w:val="00CF4ED4"/>
  </w:style>
  <w:style w:type="table" w:styleId="TableGrid">
    <w:name w:val="Table Grid"/>
    <w:basedOn w:val="TableNormal"/>
    <w:uiPriority w:val="59"/>
    <w:rsid w:val="00590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uiPriority w:val="99"/>
    <w:semiHidden/>
    <w:unhideWhenUsed/>
    <w:rsid w:val="000571D0"/>
    <w:rPr>
      <w:rFonts w:ascii="Courier New" w:eastAsia="Times New Roman" w:hAnsi="Courier New" w:cs="Courier New"/>
      <w:sz w:val="20"/>
      <w:szCs w:val="20"/>
    </w:rPr>
  </w:style>
  <w:style w:type="character" w:customStyle="1" w:styleId="highlt">
    <w:name w:val="highlt"/>
    <w:rsid w:val="00806ED4"/>
  </w:style>
  <w:style w:type="character" w:customStyle="1" w:styleId="highele">
    <w:name w:val="highele"/>
    <w:rsid w:val="00806ED4"/>
  </w:style>
  <w:style w:type="character" w:customStyle="1" w:styleId="highatt">
    <w:name w:val="highatt"/>
    <w:rsid w:val="00806ED4"/>
  </w:style>
  <w:style w:type="character" w:customStyle="1" w:styleId="highval">
    <w:name w:val="highval"/>
    <w:rsid w:val="00806ED4"/>
  </w:style>
  <w:style w:type="character" w:customStyle="1" w:styleId="highgt">
    <w:name w:val="highgt"/>
    <w:rsid w:val="00806ED4"/>
  </w:style>
  <w:style w:type="character" w:customStyle="1" w:styleId="Heading1Char">
    <w:name w:val="Heading 1 Char"/>
    <w:basedOn w:val="DefaultParagraphFont"/>
    <w:link w:val="Heading1"/>
    <w:uiPriority w:val="9"/>
    <w:rsid w:val="00F75CBD"/>
    <w:rPr>
      <w:b/>
      <w:bCs/>
      <w:kern w:val="36"/>
      <w:sz w:val="48"/>
      <w:szCs w:val="48"/>
      <w:lang w:val="en-CA" w:eastAsia="en-CA"/>
    </w:rPr>
  </w:style>
  <w:style w:type="paragraph" w:styleId="NormalWeb">
    <w:name w:val="Normal (Web)"/>
    <w:basedOn w:val="Normal"/>
    <w:uiPriority w:val="99"/>
    <w:unhideWhenUsed/>
    <w:rsid w:val="00F75CBD"/>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813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6985">
      <w:bodyDiv w:val="1"/>
      <w:marLeft w:val="0"/>
      <w:marRight w:val="0"/>
      <w:marTop w:val="0"/>
      <w:marBottom w:val="0"/>
      <w:divBdr>
        <w:top w:val="none" w:sz="0" w:space="0" w:color="auto"/>
        <w:left w:val="none" w:sz="0" w:space="0" w:color="auto"/>
        <w:bottom w:val="none" w:sz="0" w:space="0" w:color="auto"/>
        <w:right w:val="none" w:sz="0" w:space="0" w:color="auto"/>
      </w:divBdr>
    </w:div>
    <w:div w:id="141822295">
      <w:bodyDiv w:val="1"/>
      <w:marLeft w:val="0"/>
      <w:marRight w:val="0"/>
      <w:marTop w:val="0"/>
      <w:marBottom w:val="0"/>
      <w:divBdr>
        <w:top w:val="none" w:sz="0" w:space="0" w:color="auto"/>
        <w:left w:val="none" w:sz="0" w:space="0" w:color="auto"/>
        <w:bottom w:val="none" w:sz="0" w:space="0" w:color="auto"/>
        <w:right w:val="none" w:sz="0" w:space="0" w:color="auto"/>
      </w:divBdr>
    </w:div>
    <w:div w:id="195240016">
      <w:bodyDiv w:val="1"/>
      <w:marLeft w:val="0"/>
      <w:marRight w:val="0"/>
      <w:marTop w:val="0"/>
      <w:marBottom w:val="0"/>
      <w:divBdr>
        <w:top w:val="none" w:sz="0" w:space="0" w:color="auto"/>
        <w:left w:val="none" w:sz="0" w:space="0" w:color="auto"/>
        <w:bottom w:val="none" w:sz="0" w:space="0" w:color="auto"/>
        <w:right w:val="none" w:sz="0" w:space="0" w:color="auto"/>
      </w:divBdr>
    </w:div>
    <w:div w:id="287902337">
      <w:bodyDiv w:val="1"/>
      <w:marLeft w:val="0"/>
      <w:marRight w:val="0"/>
      <w:marTop w:val="0"/>
      <w:marBottom w:val="0"/>
      <w:divBdr>
        <w:top w:val="none" w:sz="0" w:space="0" w:color="auto"/>
        <w:left w:val="none" w:sz="0" w:space="0" w:color="auto"/>
        <w:bottom w:val="none" w:sz="0" w:space="0" w:color="auto"/>
        <w:right w:val="none" w:sz="0" w:space="0" w:color="auto"/>
      </w:divBdr>
    </w:div>
    <w:div w:id="479807442">
      <w:bodyDiv w:val="1"/>
      <w:marLeft w:val="0"/>
      <w:marRight w:val="0"/>
      <w:marTop w:val="0"/>
      <w:marBottom w:val="0"/>
      <w:divBdr>
        <w:top w:val="none" w:sz="0" w:space="0" w:color="auto"/>
        <w:left w:val="none" w:sz="0" w:space="0" w:color="auto"/>
        <w:bottom w:val="none" w:sz="0" w:space="0" w:color="auto"/>
        <w:right w:val="none" w:sz="0" w:space="0" w:color="auto"/>
      </w:divBdr>
    </w:div>
    <w:div w:id="639113613">
      <w:bodyDiv w:val="1"/>
      <w:marLeft w:val="0"/>
      <w:marRight w:val="0"/>
      <w:marTop w:val="0"/>
      <w:marBottom w:val="0"/>
      <w:divBdr>
        <w:top w:val="none" w:sz="0" w:space="0" w:color="auto"/>
        <w:left w:val="none" w:sz="0" w:space="0" w:color="auto"/>
        <w:bottom w:val="none" w:sz="0" w:space="0" w:color="auto"/>
        <w:right w:val="none" w:sz="0" w:space="0" w:color="auto"/>
      </w:divBdr>
    </w:div>
    <w:div w:id="828903657">
      <w:bodyDiv w:val="1"/>
      <w:marLeft w:val="0"/>
      <w:marRight w:val="0"/>
      <w:marTop w:val="0"/>
      <w:marBottom w:val="0"/>
      <w:divBdr>
        <w:top w:val="none" w:sz="0" w:space="0" w:color="auto"/>
        <w:left w:val="none" w:sz="0" w:space="0" w:color="auto"/>
        <w:bottom w:val="none" w:sz="0" w:space="0" w:color="auto"/>
        <w:right w:val="none" w:sz="0" w:space="0" w:color="auto"/>
      </w:divBdr>
    </w:div>
    <w:div w:id="918634827">
      <w:bodyDiv w:val="1"/>
      <w:marLeft w:val="0"/>
      <w:marRight w:val="0"/>
      <w:marTop w:val="0"/>
      <w:marBottom w:val="0"/>
      <w:divBdr>
        <w:top w:val="none" w:sz="0" w:space="0" w:color="auto"/>
        <w:left w:val="none" w:sz="0" w:space="0" w:color="auto"/>
        <w:bottom w:val="none" w:sz="0" w:space="0" w:color="auto"/>
        <w:right w:val="none" w:sz="0" w:space="0" w:color="auto"/>
      </w:divBdr>
    </w:div>
    <w:div w:id="952522106">
      <w:bodyDiv w:val="1"/>
      <w:marLeft w:val="0"/>
      <w:marRight w:val="0"/>
      <w:marTop w:val="0"/>
      <w:marBottom w:val="0"/>
      <w:divBdr>
        <w:top w:val="none" w:sz="0" w:space="0" w:color="auto"/>
        <w:left w:val="none" w:sz="0" w:space="0" w:color="auto"/>
        <w:bottom w:val="none" w:sz="0" w:space="0" w:color="auto"/>
        <w:right w:val="none" w:sz="0" w:space="0" w:color="auto"/>
      </w:divBdr>
    </w:div>
    <w:div w:id="1087308482">
      <w:bodyDiv w:val="1"/>
      <w:marLeft w:val="0"/>
      <w:marRight w:val="0"/>
      <w:marTop w:val="0"/>
      <w:marBottom w:val="0"/>
      <w:divBdr>
        <w:top w:val="none" w:sz="0" w:space="0" w:color="auto"/>
        <w:left w:val="none" w:sz="0" w:space="0" w:color="auto"/>
        <w:bottom w:val="none" w:sz="0" w:space="0" w:color="auto"/>
        <w:right w:val="none" w:sz="0" w:space="0" w:color="auto"/>
      </w:divBdr>
    </w:div>
    <w:div w:id="1222594141">
      <w:bodyDiv w:val="1"/>
      <w:marLeft w:val="0"/>
      <w:marRight w:val="0"/>
      <w:marTop w:val="0"/>
      <w:marBottom w:val="0"/>
      <w:divBdr>
        <w:top w:val="none" w:sz="0" w:space="0" w:color="auto"/>
        <w:left w:val="none" w:sz="0" w:space="0" w:color="auto"/>
        <w:bottom w:val="none" w:sz="0" w:space="0" w:color="auto"/>
        <w:right w:val="none" w:sz="0" w:space="0" w:color="auto"/>
      </w:divBdr>
    </w:div>
    <w:div w:id="1226523950">
      <w:bodyDiv w:val="1"/>
      <w:marLeft w:val="0"/>
      <w:marRight w:val="0"/>
      <w:marTop w:val="0"/>
      <w:marBottom w:val="0"/>
      <w:divBdr>
        <w:top w:val="none" w:sz="0" w:space="0" w:color="auto"/>
        <w:left w:val="none" w:sz="0" w:space="0" w:color="auto"/>
        <w:bottom w:val="none" w:sz="0" w:space="0" w:color="auto"/>
        <w:right w:val="none" w:sz="0" w:space="0" w:color="auto"/>
      </w:divBdr>
    </w:div>
    <w:div w:id="1230921671">
      <w:bodyDiv w:val="1"/>
      <w:marLeft w:val="0"/>
      <w:marRight w:val="0"/>
      <w:marTop w:val="0"/>
      <w:marBottom w:val="0"/>
      <w:divBdr>
        <w:top w:val="none" w:sz="0" w:space="0" w:color="auto"/>
        <w:left w:val="none" w:sz="0" w:space="0" w:color="auto"/>
        <w:bottom w:val="none" w:sz="0" w:space="0" w:color="auto"/>
        <w:right w:val="none" w:sz="0" w:space="0" w:color="auto"/>
      </w:divBdr>
    </w:div>
    <w:div w:id="1415512150">
      <w:bodyDiv w:val="1"/>
      <w:marLeft w:val="0"/>
      <w:marRight w:val="0"/>
      <w:marTop w:val="0"/>
      <w:marBottom w:val="0"/>
      <w:divBdr>
        <w:top w:val="none" w:sz="0" w:space="0" w:color="auto"/>
        <w:left w:val="none" w:sz="0" w:space="0" w:color="auto"/>
        <w:bottom w:val="none" w:sz="0" w:space="0" w:color="auto"/>
        <w:right w:val="none" w:sz="0" w:space="0" w:color="auto"/>
      </w:divBdr>
    </w:div>
    <w:div w:id="1448160069">
      <w:bodyDiv w:val="1"/>
      <w:marLeft w:val="0"/>
      <w:marRight w:val="0"/>
      <w:marTop w:val="0"/>
      <w:marBottom w:val="0"/>
      <w:divBdr>
        <w:top w:val="none" w:sz="0" w:space="0" w:color="auto"/>
        <w:left w:val="none" w:sz="0" w:space="0" w:color="auto"/>
        <w:bottom w:val="none" w:sz="0" w:space="0" w:color="auto"/>
        <w:right w:val="none" w:sz="0" w:space="0" w:color="auto"/>
      </w:divBdr>
    </w:div>
    <w:div w:id="1547794590">
      <w:bodyDiv w:val="1"/>
      <w:marLeft w:val="0"/>
      <w:marRight w:val="0"/>
      <w:marTop w:val="0"/>
      <w:marBottom w:val="0"/>
      <w:divBdr>
        <w:top w:val="none" w:sz="0" w:space="0" w:color="auto"/>
        <w:left w:val="none" w:sz="0" w:space="0" w:color="auto"/>
        <w:bottom w:val="none" w:sz="0" w:space="0" w:color="auto"/>
        <w:right w:val="none" w:sz="0" w:space="0" w:color="auto"/>
      </w:divBdr>
    </w:div>
    <w:div w:id="1585262956">
      <w:bodyDiv w:val="1"/>
      <w:marLeft w:val="0"/>
      <w:marRight w:val="0"/>
      <w:marTop w:val="0"/>
      <w:marBottom w:val="0"/>
      <w:divBdr>
        <w:top w:val="none" w:sz="0" w:space="0" w:color="auto"/>
        <w:left w:val="none" w:sz="0" w:space="0" w:color="auto"/>
        <w:bottom w:val="none" w:sz="0" w:space="0" w:color="auto"/>
        <w:right w:val="none" w:sz="0" w:space="0" w:color="auto"/>
      </w:divBdr>
    </w:div>
    <w:div w:id="1663503269">
      <w:bodyDiv w:val="1"/>
      <w:marLeft w:val="0"/>
      <w:marRight w:val="0"/>
      <w:marTop w:val="0"/>
      <w:marBottom w:val="0"/>
      <w:divBdr>
        <w:top w:val="none" w:sz="0" w:space="0" w:color="auto"/>
        <w:left w:val="none" w:sz="0" w:space="0" w:color="auto"/>
        <w:bottom w:val="none" w:sz="0" w:space="0" w:color="auto"/>
        <w:right w:val="none" w:sz="0" w:space="0" w:color="auto"/>
      </w:divBdr>
    </w:div>
    <w:div w:id="2135521104">
      <w:bodyDiv w:val="1"/>
      <w:marLeft w:val="0"/>
      <w:marRight w:val="0"/>
      <w:marTop w:val="0"/>
      <w:marBottom w:val="0"/>
      <w:divBdr>
        <w:top w:val="none" w:sz="0" w:space="0" w:color="auto"/>
        <w:left w:val="none" w:sz="0" w:space="0" w:color="auto"/>
        <w:bottom w:val="none" w:sz="0" w:space="0" w:color="auto"/>
        <w:right w:val="none" w:sz="0" w:space="0" w:color="auto"/>
      </w:divBdr>
    </w:div>
    <w:div w:id="213983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rium.com/resources/techniques/mad-sad-gla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2947</CharactersWithSpaces>
  <SharedDoc>false</SharedDoc>
  <HLinks>
    <vt:vector size="12" baseType="variant">
      <vt:variant>
        <vt:i4>7798892</vt:i4>
      </vt:variant>
      <vt:variant>
        <vt:i4>3</vt:i4>
      </vt:variant>
      <vt:variant>
        <vt:i4>0</vt:i4>
      </vt:variant>
      <vt:variant>
        <vt:i4>5</vt:i4>
      </vt:variant>
      <vt:variant>
        <vt:lpwstr>https://developer.mozilla.org/en-US/docs/Web/HTML/Element/video</vt:lpwstr>
      </vt:variant>
      <vt:variant>
        <vt:lpwstr/>
      </vt:variant>
      <vt:variant>
        <vt:i4>6750331</vt:i4>
      </vt:variant>
      <vt:variant>
        <vt:i4>0</vt:i4>
      </vt:variant>
      <vt:variant>
        <vt:i4>0</vt:i4>
      </vt:variant>
      <vt:variant>
        <vt:i4>5</vt:i4>
      </vt:variant>
      <vt:variant>
        <vt:lpwstr>https://developer.mozilla.org/en-US/docs/Web/HTML/Element/audio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Maki</cp:lastModifiedBy>
  <cp:revision>4</cp:revision>
  <cp:lastPrinted>2016-02-26T08:08:00Z</cp:lastPrinted>
  <dcterms:created xsi:type="dcterms:W3CDTF">2016-05-12T16:57:00Z</dcterms:created>
  <dcterms:modified xsi:type="dcterms:W3CDTF">2019-03-18T09:41:00Z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EMC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